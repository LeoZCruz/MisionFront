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17293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40752434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68FABE92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766DE584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10AEA2B" w14:textId="77777777"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4AC65F25" w14:textId="77777777" w:rsidR="00081538" w:rsidRPr="00617FBD" w:rsidRDefault="00A31B7C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3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373CDB18" w14:textId="77777777" w:rsidR="00081538" w:rsidRPr="00617FBD" w:rsidRDefault="00A31B7C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4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34ADFA97" w14:textId="77777777" w:rsidR="00081538" w:rsidRPr="00617FBD" w:rsidRDefault="00A31B7C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8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117348A7" w14:textId="77777777" w:rsidR="00081538" w:rsidRPr="00617FBD" w:rsidRDefault="00A31B7C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10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0EB6E153" w14:textId="7777777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18EED88A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1DF5E021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7CA41C17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ED690D9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87F9D4A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2C1EC28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48DB749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BBD55EC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995EF8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81257F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2C4B35C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F219F1A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7E15149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9F810C5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CA838B1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C93EA6A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194D820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6340184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42B0025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0B14118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B1AEB4B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2C17137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2212F93" w14:textId="77777777" w:rsidR="006E33C2" w:rsidRPr="00E376C5" w:rsidRDefault="006E33C2" w:rsidP="00E376C5">
      <w:pPr>
        <w:pStyle w:val="Ttulo1"/>
      </w:pPr>
      <w:bookmarkStart w:id="0" w:name="_Toc532221774"/>
      <w:r w:rsidRPr="00E376C5">
        <w:lastRenderedPageBreak/>
        <w:t xml:space="preserve">DESCRIPCION GENERAL DEL </w:t>
      </w:r>
      <w:r w:rsidR="0070100F" w:rsidRPr="00E376C5">
        <w:t>REQUERIMIENTO</w:t>
      </w:r>
      <w:bookmarkEnd w:id="0"/>
    </w:p>
    <w:p w14:paraId="1E2ADB71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6F42BDD8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6D314B00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17172DBF" w14:textId="77777777" w:rsidR="003F51CC" w:rsidRPr="00E06AB3" w:rsidRDefault="00A447AD" w:rsidP="00A447AD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E06AB3">
              <w:rPr>
                <w:rFonts w:ascii="Arial" w:hAnsi="Arial" w:cs="Arial"/>
                <w:color w:val="000000"/>
                <w:sz w:val="22"/>
                <w:szCs w:val="22"/>
              </w:rPr>
              <w:t>SISTEMA DE PROCEDIMIENTO DE DEMANDAS EN APLICACIÓN WEB</w:t>
            </w:r>
          </w:p>
        </w:tc>
      </w:tr>
      <w:tr w:rsidR="00DB73D5" w:rsidRPr="008C2396" w14:paraId="33772F66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6E79EFEB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56F5EC4D" w14:textId="77777777" w:rsidR="006E33C2" w:rsidRPr="00E06AB3" w:rsidRDefault="00A447AD" w:rsidP="00A447AD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E06AB3">
              <w:rPr>
                <w:rFonts w:ascii="Arial" w:hAnsi="Arial" w:cs="Arial"/>
                <w:color w:val="000000"/>
                <w:sz w:val="22"/>
                <w:szCs w:val="22"/>
              </w:rPr>
              <w:t>PROCESAR DEMANDAS MEDIANTE UN SISTEMA WEB</w:t>
            </w:r>
          </w:p>
        </w:tc>
      </w:tr>
      <w:tr w:rsidR="006E33C2" w:rsidRPr="008C2396" w14:paraId="0ECC84EB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7E622555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63F2072" w14:textId="77777777" w:rsidR="006E33C2" w:rsidRPr="00E06AB3" w:rsidRDefault="00A447AD" w:rsidP="00A447AD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E06AB3">
              <w:rPr>
                <w:rFonts w:ascii="Arial" w:hAnsi="Arial" w:cs="Arial"/>
                <w:color w:val="000000"/>
                <w:sz w:val="22"/>
                <w:szCs w:val="22"/>
              </w:rPr>
              <w:t>20</w:t>
            </w:r>
            <w:r w:rsidR="006E33C2" w:rsidRPr="00E06AB3"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r w:rsidRPr="00E06AB3">
              <w:rPr>
                <w:rFonts w:ascii="Arial" w:hAnsi="Arial" w:cs="Arial"/>
                <w:color w:val="000000"/>
                <w:sz w:val="22"/>
                <w:szCs w:val="22"/>
              </w:rPr>
              <w:t>04</w:t>
            </w:r>
            <w:r w:rsidR="006E33C2" w:rsidRPr="00E06AB3"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r w:rsidRPr="00E06AB3">
              <w:rPr>
                <w:rFonts w:ascii="Arial" w:hAnsi="Arial" w:cs="Arial"/>
                <w:color w:val="000000"/>
                <w:sz w:val="22"/>
                <w:szCs w:val="22"/>
              </w:rPr>
              <w:t>2022</w:t>
            </w:r>
          </w:p>
        </w:tc>
      </w:tr>
      <w:tr w:rsidR="00DB73D5" w:rsidRPr="008C2396" w14:paraId="478693E3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5713D422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2EBDEF00" w14:textId="19818FF5" w:rsidR="006E33C2" w:rsidRPr="00E06AB3" w:rsidRDefault="00FA2567" w:rsidP="00A447AD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Leonel Cruz</w:t>
            </w:r>
          </w:p>
        </w:tc>
      </w:tr>
      <w:tr w:rsidR="00DB73D5" w:rsidRPr="008C2396" w14:paraId="31C74048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10E450D9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21FE3F18" w14:textId="77777777" w:rsidR="006E33C2" w:rsidRPr="00E06AB3" w:rsidRDefault="00A447AD" w:rsidP="00A447AD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E06AB3">
              <w:rPr>
                <w:rFonts w:ascii="Arial" w:hAnsi="Arial" w:cs="Arial"/>
                <w:color w:val="000000"/>
                <w:sz w:val="22"/>
                <w:szCs w:val="22"/>
              </w:rPr>
              <w:t>Despacho de abogados H &amp; H, S.A. de C.V.</w:t>
            </w:r>
          </w:p>
        </w:tc>
      </w:tr>
      <w:tr w:rsidR="006E33C2" w:rsidRPr="008C2396" w14:paraId="1A1DA5CF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43F9C55A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6014D434" w14:textId="2C284336" w:rsidR="006E33C2" w:rsidRPr="00E06AB3" w:rsidRDefault="00FA2567" w:rsidP="00A447AD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Cedillo Cruz Erik Leonel</w:t>
            </w:r>
          </w:p>
        </w:tc>
      </w:tr>
    </w:tbl>
    <w:p w14:paraId="7E6EC4A5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7A7AF4F5" w14:textId="77777777" w:rsidR="0057111E" w:rsidRPr="008C2396" w:rsidRDefault="00AC1665" w:rsidP="00E376C5">
      <w:pPr>
        <w:pStyle w:val="Ttulo1"/>
        <w:rPr>
          <w:szCs w:val="28"/>
        </w:rPr>
      </w:pPr>
      <w:r w:rsidRPr="008C2396">
        <w:t>FASE DE FORMALIZACIÓ</w:t>
      </w:r>
      <w:r w:rsidR="00A461FC" w:rsidRPr="008C2396">
        <w:t>N</w:t>
      </w:r>
      <w:bookmarkEnd w:id="1"/>
    </w:p>
    <w:p w14:paraId="5A14677E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51D0006D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5BD33CCA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171B60B0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33AD36C8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1CA489CD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10590519" w14:textId="77777777" w:rsidR="00A447AD" w:rsidRPr="00581995" w:rsidRDefault="00A447AD" w:rsidP="00A447A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>Se requiere automatizar el proceso de recepción de demandas de los clientes mediante una página web.</w:t>
            </w:r>
          </w:p>
          <w:p w14:paraId="42255CA9" w14:textId="4FE7CF01" w:rsidR="00A447AD" w:rsidRPr="00581995" w:rsidRDefault="00A447AD" w:rsidP="00A447A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>1. Para dar seguimiento a su demanda, el cliente crea una cuenta en la plataforma y verá el seguimiento de cada una de las actualizaciones del proceso legal</w:t>
            </w:r>
            <w:r w:rsidR="00FA2567">
              <w:rPr>
                <w:rFonts w:ascii="Arial" w:hAnsi="Arial" w:cs="Arial"/>
                <w:color w:val="000000"/>
                <w:sz w:val="22"/>
                <w:szCs w:val="22"/>
              </w:rPr>
              <w:t xml:space="preserve"> y sus órdenes pendientes</w:t>
            </w: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</w:p>
          <w:p w14:paraId="2E608B4C" w14:textId="77777777" w:rsidR="00A447AD" w:rsidRPr="00581995" w:rsidRDefault="00A447AD" w:rsidP="00A447A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2. Al momento de llenar el formulario se manda al proceso de pago para finalizar la transacción. </w:t>
            </w:r>
          </w:p>
          <w:p w14:paraId="48CCBC86" w14:textId="51332E2D" w:rsidR="00A447AD" w:rsidRPr="00581995" w:rsidRDefault="00A447AD" w:rsidP="00A447A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3. El administrador del sitio recibe la notificación de una nueva demanda y con los datos llenados del formulario se crea automáticamente el documento legal en formato </w:t>
            </w:r>
            <w:proofErr w:type="spellStart"/>
            <w:r w:rsidR="00E376C5">
              <w:rPr>
                <w:rFonts w:ascii="Arial" w:hAnsi="Arial" w:cs="Arial"/>
                <w:color w:val="000000"/>
                <w:sz w:val="22"/>
                <w:szCs w:val="22"/>
              </w:rPr>
              <w:t>pdf</w:t>
            </w:r>
            <w:proofErr w:type="spellEnd"/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 para empezar el proceso. </w:t>
            </w:r>
          </w:p>
          <w:p w14:paraId="71693951" w14:textId="14493DA3" w:rsidR="00A447AD" w:rsidRPr="00581995" w:rsidRDefault="00A447AD" w:rsidP="00A447A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4. El administrador recibe el pago y debe de ser capaz de verlo en un </w:t>
            </w:r>
            <w:proofErr w:type="spellStart"/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>dashboard</w:t>
            </w:r>
            <w:proofErr w:type="spellEnd"/>
            <w:r w:rsidR="00E376C5">
              <w:rPr>
                <w:rFonts w:ascii="Arial" w:hAnsi="Arial" w:cs="Arial"/>
                <w:color w:val="000000"/>
                <w:sz w:val="22"/>
                <w:szCs w:val="22"/>
              </w:rPr>
              <w:t xml:space="preserve"> además de los datos y solicitudes realizadas en todo el periodo</w:t>
            </w: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</w:p>
          <w:p w14:paraId="6CC8D40E" w14:textId="77777777" w:rsidR="00A447AD" w:rsidRPr="00581995" w:rsidRDefault="00A447AD" w:rsidP="00A447A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5. El administrador actualiza el proceso de la demanda y agrega comentarios en cada paso del proceso. </w:t>
            </w:r>
          </w:p>
          <w:p w14:paraId="6F7C1232" w14:textId="77777777" w:rsidR="00A447AD" w:rsidRPr="00581995" w:rsidRDefault="00A447AD" w:rsidP="00A447A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6. Al usuario le llegan correos de notificación para saber el avance de su proceso. </w:t>
            </w:r>
          </w:p>
          <w:p w14:paraId="05D304C6" w14:textId="77777777" w:rsidR="00A447AD" w:rsidRPr="00581995" w:rsidRDefault="00A447AD" w:rsidP="00A447A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7. La página debe de ser responsive para poderla ver desde el celular. </w:t>
            </w:r>
          </w:p>
          <w:p w14:paraId="0B6AD61B" w14:textId="625A9C87" w:rsidR="000D458D" w:rsidRPr="008C2396" w:rsidRDefault="00A447AD" w:rsidP="00A447A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8. La preferencia de colores del cliente es </w:t>
            </w:r>
            <w:proofErr w:type="spellStart"/>
            <w:r w:rsidR="00E376C5">
              <w:rPr>
                <w:rFonts w:ascii="Arial" w:hAnsi="Arial" w:cs="Arial"/>
                <w:color w:val="000000"/>
                <w:sz w:val="22"/>
                <w:szCs w:val="22"/>
              </w:rPr>
              <w:t>cafe</w:t>
            </w:r>
            <w:proofErr w:type="spellEnd"/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 y </w:t>
            </w:r>
            <w:r w:rsidR="00E376C5">
              <w:rPr>
                <w:rFonts w:ascii="Arial" w:hAnsi="Arial" w:cs="Arial"/>
                <w:color w:val="000000"/>
                <w:sz w:val="22"/>
                <w:szCs w:val="22"/>
              </w:rPr>
              <w:t>crema</w:t>
            </w: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>, pero acepta propuestas.</w:t>
            </w:r>
          </w:p>
        </w:tc>
      </w:tr>
      <w:tr w:rsidR="00554294" w:rsidRPr="008C2396" w14:paraId="19DFE3EF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6F473597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A447AD" w:rsidRPr="008C2396" w14:paraId="580495E2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3D3807E3" w14:textId="77777777" w:rsidR="00A447AD" w:rsidRPr="00581995" w:rsidRDefault="00A447AD" w:rsidP="00A447A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1. Todo cliente primero se registra en la plataforma y tiene un espacio donde se le informarán avances. </w:t>
            </w:r>
          </w:p>
          <w:p w14:paraId="299374EB" w14:textId="77777777" w:rsidR="00A447AD" w:rsidRPr="00581995" w:rsidRDefault="00A447AD" w:rsidP="00A447A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2. El cliente crea demandas en el sitio, llena formularios y paga para iniciar el proceso. </w:t>
            </w:r>
          </w:p>
          <w:p w14:paraId="18F932F7" w14:textId="44ED4997" w:rsidR="00A447AD" w:rsidRPr="00581995" w:rsidRDefault="00A447AD" w:rsidP="00A447A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>3. El administrador es notificado y con el formulario se crea la demanda</w:t>
            </w:r>
            <w:r w:rsidR="00E376C5">
              <w:rPr>
                <w:rFonts w:ascii="Arial" w:hAnsi="Arial" w:cs="Arial"/>
                <w:color w:val="000000"/>
                <w:sz w:val="22"/>
                <w:szCs w:val="22"/>
              </w:rPr>
              <w:t xml:space="preserve"> legal</w:t>
            </w: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</w:p>
          <w:p w14:paraId="2B24EE2C" w14:textId="5E2D0D54" w:rsidR="00A447AD" w:rsidRPr="00581995" w:rsidRDefault="00A447AD" w:rsidP="00A447A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4. El administrador tiene un </w:t>
            </w:r>
            <w:proofErr w:type="spellStart"/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>dashboard</w:t>
            </w:r>
            <w:proofErr w:type="spellEnd"/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 para ver la cantidad de ingresos recibidos.</w:t>
            </w:r>
          </w:p>
          <w:p w14:paraId="42D1C98D" w14:textId="73FC693E" w:rsidR="00A447AD" w:rsidRPr="00581995" w:rsidRDefault="00A447AD" w:rsidP="00A447A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5. El administrador actualiza el proceso de la demanda. </w:t>
            </w:r>
          </w:p>
          <w:p w14:paraId="052E0F93" w14:textId="77777777" w:rsidR="00A447AD" w:rsidRPr="00581995" w:rsidRDefault="00A447AD" w:rsidP="00A447A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6. Al cliente se le envían correos de notificación de avances. </w:t>
            </w:r>
          </w:p>
          <w:p w14:paraId="53183CB7" w14:textId="77777777" w:rsidR="00A447AD" w:rsidRPr="00581995" w:rsidRDefault="00A447AD" w:rsidP="00A447A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7. La página debe de ser responsive para poderla ver desde el celular. </w:t>
            </w:r>
          </w:p>
          <w:p w14:paraId="63DE08CD" w14:textId="2DBF5AEC" w:rsidR="00A447AD" w:rsidRPr="008C2396" w:rsidRDefault="00A447AD" w:rsidP="00A447A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8. La preferencia de colores del cliente es </w:t>
            </w:r>
            <w:r w:rsidR="001341CB">
              <w:rPr>
                <w:rFonts w:ascii="Arial" w:hAnsi="Arial" w:cs="Arial"/>
                <w:color w:val="000000"/>
                <w:sz w:val="22"/>
                <w:szCs w:val="22"/>
              </w:rPr>
              <w:t>café y crema</w:t>
            </w: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</w:tbl>
    <w:p w14:paraId="42F6F124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168DDD74" w14:textId="77777777"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5B7569C8" w14:textId="294168E4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4267F1CD" w14:textId="6BDF69CB" w:rsidR="007650F9" w:rsidRPr="008C2396" w:rsidRDefault="00E376C5" w:rsidP="00E376C5">
      <w:pPr>
        <w:pStyle w:val="Piedepgina"/>
        <w:tabs>
          <w:tab w:val="clear" w:pos="4252"/>
          <w:tab w:val="clear" w:pos="8504"/>
        </w:tabs>
        <w:spacing w:line="360" w:lineRule="auto"/>
        <w:ind w:left="2127" w:firstLine="709"/>
        <w:jc w:val="both"/>
        <w:rPr>
          <w:rFonts w:ascii="Arial" w:hAnsi="Arial" w:cs="Arial"/>
          <w:b/>
          <w:bCs/>
          <w:sz w:val="22"/>
          <w:szCs w:val="22"/>
        </w:rPr>
      </w:pPr>
      <w:r w:rsidRPr="00E376C5">
        <w:rPr>
          <w:rFonts w:ascii="Arial" w:hAnsi="Arial" w:cs="Arial"/>
          <w:b/>
          <w:bCs/>
          <w:sz w:val="22"/>
          <w:szCs w:val="22"/>
        </w:rPr>
        <w:drawing>
          <wp:anchor distT="0" distB="0" distL="114300" distR="114300" simplePos="0" relativeHeight="251660800" behindDoc="0" locked="0" layoutInCell="1" allowOverlap="1" wp14:anchorId="74EA88DA" wp14:editId="0F3B3AC1">
            <wp:simplePos x="0" y="0"/>
            <wp:positionH relativeFrom="column">
              <wp:posOffset>234315</wp:posOffset>
            </wp:positionH>
            <wp:positionV relativeFrom="paragraph">
              <wp:posOffset>174625</wp:posOffset>
            </wp:positionV>
            <wp:extent cx="1589310" cy="477980"/>
            <wp:effectExtent l="0" t="0" r="0" b="0"/>
            <wp:wrapSquare wrapText="bothSides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9310" cy="47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sz w:val="22"/>
          <w:szCs w:val="22"/>
        </w:rPr>
        <w:t xml:space="preserve">                         </w:t>
      </w:r>
      <w:r w:rsidRPr="00E376C5">
        <w:rPr>
          <w:rFonts w:ascii="Arial" w:hAnsi="Arial" w:cs="Arial"/>
          <w:b/>
          <w:bCs/>
          <w:sz w:val="22"/>
          <w:szCs w:val="22"/>
        </w:rPr>
        <w:drawing>
          <wp:inline distT="0" distB="0" distL="0" distR="0" wp14:anchorId="5CF0387B" wp14:editId="0D0BAB3F">
            <wp:extent cx="1381318" cy="647790"/>
            <wp:effectExtent l="0" t="0" r="9525" b="0"/>
            <wp:docPr id="22" name="Imagen 2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32E7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529579AB" w14:textId="77777777"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4B698656" w14:textId="77777777"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2A537CB1" w14:textId="77777777"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5FE357E8" w14:textId="77777777" w:rsidR="00933F02" w:rsidRPr="008C2396" w:rsidRDefault="00C758C6" w:rsidP="00E376C5">
      <w:pPr>
        <w:pStyle w:val="Ttulo1"/>
      </w:pPr>
      <w:bookmarkStart w:id="2" w:name="_Toc532221776"/>
      <w:r w:rsidRPr="008C2396">
        <w:t>ANALISIS</w:t>
      </w:r>
      <w:r w:rsidR="00933F02" w:rsidRPr="008C2396">
        <w:t xml:space="preserve"> DE </w:t>
      </w:r>
      <w:r w:rsidR="00033CDA" w:rsidRPr="008C2396">
        <w:t>REQUISITOS</w:t>
      </w:r>
      <w:r w:rsidR="001E6230" w:rsidRPr="008C2396">
        <w:t xml:space="preserve"> Y REQUERIMIENTOS</w:t>
      </w:r>
      <w:bookmarkEnd w:id="2"/>
      <w:r w:rsidR="00950088" w:rsidRPr="008C2396">
        <w:t xml:space="preserve"> </w:t>
      </w:r>
    </w:p>
    <w:p w14:paraId="2FB055AB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1"/>
        <w:gridCol w:w="2167"/>
        <w:gridCol w:w="996"/>
        <w:gridCol w:w="1776"/>
        <w:gridCol w:w="1339"/>
        <w:gridCol w:w="1617"/>
      </w:tblGrid>
      <w:tr w:rsidR="00752596" w:rsidRPr="008C2396" w14:paraId="5FB72E0E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1AD35AAA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3949E18F" w14:textId="77777777" w:rsidR="00752596" w:rsidRPr="008C2396" w:rsidRDefault="00A43201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21</w:t>
            </w:r>
            <w:r w:rsidR="00752596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02</w:t>
            </w:r>
            <w:r w:rsidR="00752596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2022</w:t>
            </w:r>
          </w:p>
        </w:tc>
        <w:tc>
          <w:tcPr>
            <w:tcW w:w="1662" w:type="dxa"/>
            <w:shd w:val="clear" w:color="auto" w:fill="A50021"/>
          </w:tcPr>
          <w:p w14:paraId="625EEE75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6EEEF197" w14:textId="77777777" w:rsidR="00752596" w:rsidRPr="008C2396" w:rsidRDefault="00A43201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21</w:t>
            </w:r>
            <w:r w:rsidR="00752596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02</w:t>
            </w:r>
            <w:r w:rsidR="00752596"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/</w:t>
            </w:r>
            <w:r>
              <w:rPr>
                <w:rFonts w:ascii="Arial" w:hAnsi="Arial" w:cs="Arial"/>
                <w:b/>
                <w:color w:val="D9D9D9"/>
                <w:sz w:val="22"/>
                <w:szCs w:val="22"/>
              </w:rPr>
              <w:t>2022</w:t>
            </w:r>
          </w:p>
        </w:tc>
      </w:tr>
      <w:tr w:rsidR="00C5127D" w:rsidRPr="008C2396" w14:paraId="61DCA985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116EC733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77B168BA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696043C8" w14:textId="77777777" w:rsidR="00C5127D" w:rsidRPr="00E06AB3" w:rsidRDefault="00A43201" w:rsidP="0031230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6AB3">
              <w:rPr>
                <w:rFonts w:ascii="Arial" w:hAnsi="Arial" w:cs="Arial"/>
                <w:color w:val="000000"/>
                <w:sz w:val="22"/>
                <w:szCs w:val="22"/>
              </w:rPr>
              <w:t xml:space="preserve">Primer modelo </w:t>
            </w:r>
          </w:p>
          <w:p w14:paraId="2D154226" w14:textId="0F0C771B" w:rsidR="00A43201" w:rsidRPr="00E06AB3" w:rsidRDefault="00A43201" w:rsidP="0031230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6AB3">
              <w:rPr>
                <w:rFonts w:ascii="Arial" w:hAnsi="Arial" w:cs="Arial"/>
                <w:color w:val="000000"/>
                <w:sz w:val="22"/>
                <w:szCs w:val="22"/>
              </w:rPr>
              <w:t>(Boceto)</w:t>
            </w:r>
          </w:p>
          <w:p w14:paraId="23977443" w14:textId="0BEFA8D5" w:rsidR="00A43201" w:rsidRPr="00E06AB3" w:rsidRDefault="001341CB" w:rsidP="0031230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341CB">
              <w:rPr>
                <w:rFonts w:ascii="Arial" w:hAnsi="Arial" w:cs="Arial"/>
                <w:color w:val="000000"/>
                <w:sz w:val="22"/>
                <w:szCs w:val="22"/>
              </w:rPr>
              <w:drawing>
                <wp:inline distT="0" distB="0" distL="0" distR="0" wp14:anchorId="042C9BD8" wp14:editId="78F4B1FA">
                  <wp:extent cx="6988776" cy="2943225"/>
                  <wp:effectExtent l="0" t="0" r="3175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3928" cy="294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53FA9F" w14:textId="77777777" w:rsidR="00A43201" w:rsidRDefault="00A43201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24C255CB" w14:textId="77777777" w:rsidR="00A43201" w:rsidRDefault="00A43201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4E6210C8" w14:textId="77777777" w:rsidR="00A43201" w:rsidRDefault="00A43201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232A9FCD" w14:textId="77777777" w:rsidR="00A43201" w:rsidRDefault="00A43201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1EEFFC5E" w14:textId="77777777" w:rsidR="00E442EC" w:rsidRPr="008C2396" w:rsidRDefault="00E442EC" w:rsidP="001341CB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</w:tc>
      </w:tr>
      <w:tr w:rsidR="00C5127D" w:rsidRPr="008C2396" w14:paraId="16CB61B2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6C0BABD1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lastRenderedPageBreak/>
              <w:t>Términos de Referencia</w:t>
            </w:r>
          </w:p>
        </w:tc>
      </w:tr>
      <w:tr w:rsidR="008355CE" w:rsidRPr="008C2396" w14:paraId="01748790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136FAB61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3E0E672E" w14:textId="77777777" w:rsidR="00A43201" w:rsidRPr="00581995" w:rsidRDefault="00A43201" w:rsidP="00A432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>Abogabot</w:t>
            </w:r>
            <w:proofErr w:type="spellEnd"/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 es una página web que le permite al cliente registrarse y dar de alta demandas, después del pago se inicia el proceso legal.</w:t>
            </w:r>
          </w:p>
          <w:p w14:paraId="4999195D" w14:textId="77777777" w:rsidR="00A43201" w:rsidRPr="00581995" w:rsidRDefault="00A43201" w:rsidP="00A432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116EF3D5" w14:textId="0148B921" w:rsidR="00A43201" w:rsidRPr="00581995" w:rsidRDefault="00A43201" w:rsidP="00A432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 xml:space="preserve">Cada avance del proceso </w:t>
            </w:r>
            <w:r w:rsidR="001341CB">
              <w:rPr>
                <w:rFonts w:ascii="Arial" w:hAnsi="Arial" w:cs="Arial"/>
                <w:color w:val="000000"/>
                <w:sz w:val="22"/>
                <w:szCs w:val="22"/>
              </w:rPr>
              <w:t xml:space="preserve">se le </w:t>
            </w: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>informa al cliente y también puede revisar los avances desde la página.</w:t>
            </w:r>
          </w:p>
          <w:p w14:paraId="688CED32" w14:textId="77777777" w:rsidR="008355CE" w:rsidRPr="008C2396" w:rsidRDefault="008355CE" w:rsidP="00B36D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62B9" w:rsidRPr="008C2396" w14:paraId="582E5FF4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6E813E1B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6F3884BF" w14:textId="77777777" w:rsidR="00A43201" w:rsidRDefault="00A43201" w:rsidP="00A432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Pr="00BB5C2B">
              <w:rPr>
                <w:rFonts w:ascii="Arial" w:hAnsi="Arial" w:cs="Arial"/>
                <w:color w:val="000000"/>
                <w:sz w:val="22"/>
                <w:szCs w:val="22"/>
              </w:rPr>
              <w:t xml:space="preserve">l cliente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se puede registrar </w:t>
            </w:r>
            <w:r w:rsidRPr="00BB5C2B">
              <w:rPr>
                <w:rFonts w:ascii="Arial" w:hAnsi="Arial" w:cs="Arial"/>
                <w:color w:val="000000"/>
                <w:sz w:val="22"/>
                <w:szCs w:val="22"/>
              </w:rPr>
              <w:t xml:space="preserve">en la plataforma </w:t>
            </w:r>
          </w:p>
          <w:p w14:paraId="66499130" w14:textId="77777777" w:rsidR="00A43201" w:rsidRPr="00BB5C2B" w:rsidRDefault="00A43201" w:rsidP="00A432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Dashboard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 cliente, alta demanda, notificaciones</w:t>
            </w:r>
          </w:p>
          <w:p w14:paraId="2F53DDBE" w14:textId="77777777" w:rsidR="00A43201" w:rsidRDefault="00A43201" w:rsidP="00A432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Dashboard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 administrador, enviar avances, cerrar demanda.</w:t>
            </w:r>
          </w:p>
          <w:p w14:paraId="3F6E8CCD" w14:textId="77777777" w:rsidR="00A43201" w:rsidRDefault="00A43201" w:rsidP="00A432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 w:rsidRPr="00BB5C2B">
              <w:rPr>
                <w:rFonts w:ascii="Arial" w:hAnsi="Arial" w:cs="Arial"/>
                <w:color w:val="000000"/>
                <w:sz w:val="22"/>
                <w:szCs w:val="22"/>
              </w:rPr>
              <w:t xml:space="preserve">l formulario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debe contener la información de una demanda.</w:t>
            </w:r>
          </w:p>
          <w:p w14:paraId="0F1C78F4" w14:textId="77777777" w:rsidR="00A43201" w:rsidRDefault="00A43201" w:rsidP="00A432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Aceptar distintas formas de </w:t>
            </w:r>
            <w:r w:rsidRPr="00BB5C2B">
              <w:rPr>
                <w:rFonts w:ascii="Arial" w:hAnsi="Arial" w:cs="Arial"/>
                <w:color w:val="000000"/>
                <w:sz w:val="22"/>
                <w:szCs w:val="22"/>
              </w:rPr>
              <w:t>pago</w:t>
            </w:r>
          </w:p>
          <w:p w14:paraId="3956F629" w14:textId="49888F55" w:rsidR="006962B9" w:rsidRPr="001341CB" w:rsidRDefault="00A43201" w:rsidP="00A4320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Envio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de correo electrónico al administrador/cliente</w:t>
            </w:r>
          </w:p>
        </w:tc>
      </w:tr>
      <w:tr w:rsidR="00D51922" w:rsidRPr="008C2396" w14:paraId="1DDB1D53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06240469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2EC9F1C8" w14:textId="77777777" w:rsidR="00A43201" w:rsidRDefault="00A43201" w:rsidP="00A43201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La página debe de ser responsiva</w:t>
            </w:r>
            <w:r w:rsidRPr="00BB5C2B"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 xml:space="preserve"> para poderla ver desde el celular.</w:t>
            </w:r>
          </w:p>
          <w:p w14:paraId="144D63FE" w14:textId="62C2E33F" w:rsidR="00D51922" w:rsidRDefault="00A43201" w:rsidP="00A43201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  <w:r w:rsidRPr="00BB5C2B"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 xml:space="preserve">La preferencia de colores del cliente es </w:t>
            </w:r>
            <w:proofErr w:type="spellStart"/>
            <w:r w:rsidR="001341CB"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cafe</w:t>
            </w:r>
            <w:proofErr w:type="spellEnd"/>
            <w:r w:rsidRPr="00BB5C2B"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 xml:space="preserve"> </w:t>
            </w:r>
            <w:r w:rsidR="001341CB"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y crema</w:t>
            </w:r>
          </w:p>
          <w:p w14:paraId="7801D50C" w14:textId="77777777" w:rsidR="00A43201" w:rsidRDefault="00A43201" w:rsidP="00A43201">
            <w:pP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</w:pPr>
          </w:p>
          <w:p w14:paraId="79571C06" w14:textId="77777777" w:rsidR="00A43201" w:rsidRPr="008C2396" w:rsidRDefault="00A43201" w:rsidP="00A43201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Normas ISO a espera del área correspondiente</w:t>
            </w:r>
          </w:p>
        </w:tc>
      </w:tr>
      <w:tr w:rsidR="006962B9" w:rsidRPr="008C2396" w14:paraId="466E01BC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7A00B877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369"/>
              <w:gridCol w:w="3822"/>
            </w:tblGrid>
            <w:tr w:rsidR="00F0451E" w:rsidRPr="008C2396" w14:paraId="1CDAE2C9" w14:textId="77777777" w:rsidTr="00287554">
              <w:tc>
                <w:tcPr>
                  <w:tcW w:w="0" w:type="auto"/>
                  <w:shd w:val="clear" w:color="auto" w:fill="A6A6A6"/>
                </w:tcPr>
                <w:p w14:paraId="08B199BB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20634F03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F0451E" w:rsidRPr="008C2396" w14:paraId="149A4C60" w14:textId="77777777" w:rsidTr="00287554">
              <w:tc>
                <w:tcPr>
                  <w:tcW w:w="0" w:type="auto"/>
                  <w:shd w:val="clear" w:color="auto" w:fill="auto"/>
                </w:tcPr>
                <w:p w14:paraId="143AF172" w14:textId="77777777" w:rsidR="00F0451E" w:rsidRPr="008C2396" w:rsidRDefault="00A43201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81995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Persona civil o moral que requiere realizar una demanda legal.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44D4D46" w14:textId="77777777" w:rsidR="00311F0C" w:rsidRPr="008C2396" w:rsidRDefault="00A43201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81995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El interesado solicita la demanda, paga y está al tanto de los avances del proceso legal.</w:t>
                  </w:r>
                </w:p>
              </w:tc>
            </w:tr>
          </w:tbl>
          <w:p w14:paraId="7E70BF76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2F560D3D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05456A7C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5312BAB6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091C3A4" w14:textId="77777777" w:rsidR="00D70E80" w:rsidRPr="00581995" w:rsidRDefault="00D70E80" w:rsidP="00D70E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>Llenar completamente el formulario de la demanda.</w:t>
            </w:r>
          </w:p>
          <w:p w14:paraId="430B3728" w14:textId="77777777" w:rsidR="00D70E80" w:rsidRPr="00581995" w:rsidRDefault="00D70E80" w:rsidP="00D70E8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81995">
              <w:rPr>
                <w:rFonts w:ascii="Arial" w:hAnsi="Arial" w:cs="Arial"/>
                <w:color w:val="000000"/>
                <w:sz w:val="22"/>
                <w:szCs w:val="22"/>
              </w:rPr>
              <w:t>El cliente paga la demanda.</w:t>
            </w:r>
          </w:p>
          <w:p w14:paraId="204FC570" w14:textId="77777777" w:rsidR="006962B9" w:rsidRPr="008C2396" w:rsidRDefault="006962B9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6976" w:rsidRPr="008C2396" w14:paraId="103B61B7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1346B5CE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1AB94EBE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520E9D9F" w14:textId="4A725FA8" w:rsidR="00406976" w:rsidRPr="008C2396" w:rsidRDefault="001341CB" w:rsidP="0021632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4896" behindDoc="0" locked="0" layoutInCell="1" allowOverlap="1" wp14:anchorId="20CC88E6" wp14:editId="61ACA35D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7620</wp:posOffset>
                  </wp:positionV>
                  <wp:extent cx="248920" cy="248920"/>
                  <wp:effectExtent l="0" t="0" r="0" b="0"/>
                  <wp:wrapNone/>
                  <wp:docPr id="18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920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5C1CB5C" w14:textId="77777777" w:rsidR="00F1592D" w:rsidRPr="008C2396" w:rsidRDefault="00406976" w:rsidP="00F1592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1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A31B7C">
              <w:rPr>
                <w:rFonts w:ascii="Arial" w:hAnsi="Arial" w:cs="Arial"/>
                <w:sz w:val="22"/>
                <w:szCs w:val="22"/>
              </w:rPr>
            </w:r>
            <w:r w:rsidR="00A31B7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A31B7C">
              <w:rPr>
                <w:rFonts w:ascii="Arial" w:hAnsi="Arial" w:cs="Arial"/>
                <w:sz w:val="22"/>
                <w:szCs w:val="22"/>
              </w:rPr>
            </w:r>
            <w:r w:rsidR="00A31B7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A31B7C">
              <w:rPr>
                <w:rFonts w:ascii="Arial" w:hAnsi="Arial" w:cs="Arial"/>
                <w:sz w:val="22"/>
                <w:szCs w:val="22"/>
              </w:rPr>
            </w:r>
            <w:r w:rsidR="00A31B7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A31B7C">
              <w:rPr>
                <w:rFonts w:ascii="Arial" w:hAnsi="Arial" w:cs="Arial"/>
                <w:sz w:val="22"/>
                <w:szCs w:val="22"/>
              </w:rPr>
            </w:r>
            <w:r w:rsidR="00A31B7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46A33FCB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FD3317F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A31B7C">
              <w:rPr>
                <w:rFonts w:ascii="Arial" w:hAnsi="Arial" w:cs="Arial"/>
                <w:sz w:val="22"/>
                <w:szCs w:val="22"/>
              </w:rPr>
            </w:r>
            <w:r w:rsidR="00A31B7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A31B7C">
              <w:rPr>
                <w:rFonts w:ascii="Arial" w:hAnsi="Arial" w:cs="Arial"/>
                <w:sz w:val="22"/>
                <w:szCs w:val="22"/>
              </w:rPr>
            </w:r>
            <w:r w:rsidR="00A31B7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EB3B75" w:rsidRPr="008C2396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="00EB3B75" w:rsidRPr="008C2396">
              <w:rPr>
                <w:rFonts w:ascii="Arial" w:hAnsi="Arial" w:cs="Arial"/>
                <w:sz w:val="22"/>
                <w:szCs w:val="22"/>
              </w:rPr>
              <w:t>_________________</w:t>
            </w:r>
          </w:p>
          <w:p w14:paraId="641EE4C6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1A3A4114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51205E87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61D751F5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1C7019F2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13A008A5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A31B7C">
              <w:rPr>
                <w:rFonts w:ascii="Arial" w:hAnsi="Arial" w:cs="Arial"/>
                <w:sz w:val="22"/>
                <w:szCs w:val="22"/>
              </w:rPr>
            </w:r>
            <w:r w:rsidR="00A31B7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7D787076" w14:textId="513A0AAF" w:rsidR="00406976" w:rsidRPr="00D1764B" w:rsidRDefault="006849A8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1F4C0514" wp14:editId="6B3451FB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62230</wp:posOffset>
                  </wp:positionV>
                  <wp:extent cx="248920" cy="248920"/>
                  <wp:effectExtent l="0" t="0" r="0" b="0"/>
                  <wp:wrapNone/>
                  <wp:docPr id="1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920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A31B7C">
              <w:rPr>
                <w:rFonts w:ascii="Arial" w:hAnsi="Arial" w:cs="Arial"/>
                <w:sz w:val="22"/>
                <w:szCs w:val="22"/>
              </w:rPr>
            </w:r>
            <w:r w:rsidR="00A31B7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="00406976"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107F6CDC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A31B7C">
              <w:rPr>
                <w:rFonts w:ascii="Arial" w:hAnsi="Arial" w:cs="Arial"/>
                <w:sz w:val="22"/>
                <w:szCs w:val="22"/>
              </w:rPr>
            </w:r>
            <w:r w:rsidR="00A31B7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037FEF7E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A31B7C">
              <w:rPr>
                <w:rFonts w:ascii="Arial" w:hAnsi="Arial" w:cs="Arial"/>
                <w:sz w:val="22"/>
                <w:szCs w:val="22"/>
              </w:rPr>
            </w:r>
            <w:r w:rsidR="00A31B7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5E1377C2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A31B7C">
              <w:rPr>
                <w:rFonts w:ascii="Arial" w:hAnsi="Arial" w:cs="Arial"/>
                <w:sz w:val="22"/>
                <w:szCs w:val="22"/>
              </w:rPr>
            </w:r>
            <w:r w:rsidR="00A31B7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_________________</w:t>
            </w:r>
          </w:p>
          <w:p w14:paraId="2BE63627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39B8467E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6D751ED2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12C5055" w14:textId="77777777" w:rsidR="00190F2A" w:rsidRPr="00E06AB3" w:rsidRDefault="00190F2A" w:rsidP="00DD4EC2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</w:rPr>
              <w:t>_______</w:t>
            </w:r>
          </w:p>
          <w:p w14:paraId="5C129209" w14:textId="77777777" w:rsidR="00190F2A" w:rsidRPr="00E06AB3" w:rsidRDefault="00190F2A" w:rsidP="00DD4EC2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</w:rPr>
              <w:t>__</w:t>
            </w:r>
            <w:r w:rsidR="00D849C2" w:rsidRPr="00E06AB3">
              <w:rPr>
                <w:rFonts w:ascii="Arial" w:hAnsi="Arial" w:cs="Arial"/>
                <w:b/>
                <w:color w:val="000000"/>
                <w:sz w:val="22"/>
                <w:szCs w:val="22"/>
              </w:rPr>
              <w:t>7.0</w:t>
            </w: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</w:rPr>
              <w:t>___</w:t>
            </w:r>
          </w:p>
          <w:p w14:paraId="4F795635" w14:textId="77777777" w:rsidR="00190F2A" w:rsidRPr="00E06AB3" w:rsidRDefault="00190F2A" w:rsidP="00DD4EC2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</w:rPr>
              <w:t>_______</w:t>
            </w:r>
          </w:p>
          <w:p w14:paraId="7CED2184" w14:textId="77777777" w:rsidR="00190F2A" w:rsidRPr="00E06AB3" w:rsidRDefault="00190F2A" w:rsidP="00DD4EC2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</w:rPr>
              <w:t>_______</w:t>
            </w:r>
          </w:p>
          <w:p w14:paraId="302BC53B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</w:rPr>
              <w:t>_______</w:t>
            </w:r>
          </w:p>
        </w:tc>
      </w:tr>
      <w:tr w:rsidR="00406976" w:rsidRPr="008C2396" w14:paraId="0CBB5033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47DF4B2C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5C53A595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100433BA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0C411DF2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A31B7C">
              <w:rPr>
                <w:rFonts w:ascii="Arial" w:hAnsi="Arial" w:cs="Arial"/>
                <w:sz w:val="22"/>
                <w:szCs w:val="22"/>
              </w:rPr>
            </w:r>
            <w:r w:rsidR="00A31B7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3926894F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A31B7C">
              <w:rPr>
                <w:rFonts w:ascii="Arial" w:hAnsi="Arial" w:cs="Arial"/>
                <w:sz w:val="22"/>
                <w:szCs w:val="22"/>
              </w:rPr>
            </w:r>
            <w:r w:rsidR="00A31B7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166E5E9D" w14:textId="18F89393" w:rsidR="00406976" w:rsidRPr="00D1764B" w:rsidRDefault="001341CB" w:rsidP="005B1D0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59776" behindDoc="0" locked="0" layoutInCell="1" allowOverlap="1" wp14:anchorId="426B9FD7" wp14:editId="0D427439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46355</wp:posOffset>
                  </wp:positionV>
                  <wp:extent cx="248920" cy="248920"/>
                  <wp:effectExtent l="0" t="0" r="0" b="0"/>
                  <wp:wrapNone/>
                  <wp:docPr id="12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920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A31B7C">
              <w:rPr>
                <w:rFonts w:ascii="Arial" w:hAnsi="Arial" w:cs="Arial"/>
                <w:sz w:val="22"/>
                <w:szCs w:val="22"/>
              </w:rPr>
            </w:r>
            <w:r w:rsidR="00A31B7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0697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="00406976"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23306861" w14:textId="76B5011C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A31B7C">
              <w:rPr>
                <w:rFonts w:ascii="Arial" w:hAnsi="Arial" w:cs="Arial"/>
                <w:sz w:val="22"/>
                <w:szCs w:val="22"/>
              </w:rPr>
            </w:r>
            <w:r w:rsidR="00A31B7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132125AF" w14:textId="77777777" w:rsidR="00406976" w:rsidRPr="00D1764B" w:rsidRDefault="00406976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A31B7C">
              <w:rPr>
                <w:rFonts w:ascii="Arial" w:hAnsi="Arial" w:cs="Arial"/>
                <w:sz w:val="22"/>
                <w:szCs w:val="22"/>
              </w:rPr>
            </w:r>
            <w:r w:rsidR="00A31B7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79AF793F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A31B7C">
              <w:rPr>
                <w:rFonts w:ascii="Arial" w:hAnsi="Arial" w:cs="Arial"/>
                <w:sz w:val="22"/>
                <w:szCs w:val="22"/>
              </w:rPr>
            </w:r>
            <w:r w:rsidR="00A31B7C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D1764B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</w:rPr>
              <w:t>__________________</w:t>
            </w:r>
          </w:p>
          <w:p w14:paraId="5BCB5B73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23802478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0603D355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BCF1F25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3EAC248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02C16F4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6795D77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9037B5E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5A09685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518ED58D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09006CE1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705D97A0" w14:textId="125A1DD8" w:rsidR="000C0F24" w:rsidRPr="008C2396" w:rsidRDefault="001341CB" w:rsidP="00DD4E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66944" behindDoc="0" locked="0" layoutInCell="1" allowOverlap="1" wp14:anchorId="30ADBE12" wp14:editId="187AEA2D">
                  <wp:simplePos x="0" y="0"/>
                  <wp:positionH relativeFrom="column">
                    <wp:posOffset>3608070</wp:posOffset>
                  </wp:positionH>
                  <wp:positionV relativeFrom="paragraph">
                    <wp:posOffset>124460</wp:posOffset>
                  </wp:positionV>
                  <wp:extent cx="248920" cy="248920"/>
                  <wp:effectExtent l="0" t="0" r="0" b="0"/>
                  <wp:wrapNone/>
                  <wp:docPr id="24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920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650FC"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="006650FC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="006650FC"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</w:t>
            </w:r>
            <w:proofErr w:type="gramStart"/>
            <w:r w:rsidR="006650FC" w:rsidRPr="008C2396">
              <w:rPr>
                <w:rFonts w:ascii="Arial" w:hAnsi="Arial" w:cs="Arial"/>
                <w:sz w:val="22"/>
                <w:szCs w:val="22"/>
              </w:rPr>
              <w:t>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50FC" w:rsidRPr="008C2396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  <w:r w:rsidR="006650FC" w:rsidRPr="008C2396">
              <w:rPr>
                <w:rFonts w:ascii="Arial" w:hAnsi="Arial" w:cs="Arial"/>
                <w:sz w:val="22"/>
                <w:szCs w:val="22"/>
              </w:rPr>
              <w:t xml:space="preserve">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="006650FC"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50FC"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6FA368F2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6AFE0D3D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60"/>
        <w:gridCol w:w="2472"/>
        <w:gridCol w:w="1440"/>
        <w:gridCol w:w="2718"/>
      </w:tblGrid>
      <w:tr w:rsidR="008B73D8" w:rsidRPr="008C2396" w14:paraId="2468DF0F" w14:textId="77777777" w:rsidTr="0031230D">
        <w:tc>
          <w:tcPr>
            <w:tcW w:w="4112" w:type="dxa"/>
            <w:shd w:val="clear" w:color="auto" w:fill="A6A6A6"/>
          </w:tcPr>
          <w:p w14:paraId="2F4ECAC8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7CC62A9A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595D4EE1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6BA7EE2B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37A8A208" w14:textId="77777777" w:rsidTr="0031230D">
        <w:tc>
          <w:tcPr>
            <w:tcW w:w="4112" w:type="dxa"/>
            <w:shd w:val="clear" w:color="auto" w:fill="auto"/>
          </w:tcPr>
          <w:p w14:paraId="66420A9A" w14:textId="7385DD04" w:rsidR="008B73D8" w:rsidRPr="008C2396" w:rsidRDefault="00885DEC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Cedillo Cruz Erik Leonel</w:t>
            </w:r>
          </w:p>
        </w:tc>
        <w:tc>
          <w:tcPr>
            <w:tcW w:w="2551" w:type="dxa"/>
            <w:shd w:val="clear" w:color="auto" w:fill="auto"/>
          </w:tcPr>
          <w:p w14:paraId="0E9DB314" w14:textId="77777777" w:rsidR="008B73D8" w:rsidRPr="008C2396" w:rsidRDefault="00085D4D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Agenci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TI</w:t>
            </w:r>
          </w:p>
        </w:tc>
        <w:tc>
          <w:tcPr>
            <w:tcW w:w="1316" w:type="dxa"/>
            <w:shd w:val="clear" w:color="auto" w:fill="auto"/>
          </w:tcPr>
          <w:p w14:paraId="52EBC6C7" w14:textId="537ACB5A" w:rsidR="008B73D8" w:rsidRPr="008C2396" w:rsidRDefault="00085D4D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55</w:t>
            </w:r>
            <w:r w:rsidR="00885DEC">
              <w:rPr>
                <w:rFonts w:ascii="Arial" w:hAnsi="Arial" w:cs="Arial"/>
                <w:b/>
                <w:bCs/>
                <w:sz w:val="22"/>
                <w:szCs w:val="22"/>
              </w:rPr>
              <w:t>83943663</w:t>
            </w:r>
          </w:p>
        </w:tc>
        <w:tc>
          <w:tcPr>
            <w:tcW w:w="2511" w:type="dxa"/>
            <w:shd w:val="clear" w:color="auto" w:fill="auto"/>
          </w:tcPr>
          <w:p w14:paraId="3A35A931" w14:textId="7974BD2B" w:rsidR="008B73D8" w:rsidRPr="008C2396" w:rsidRDefault="00885DEC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376C5">
              <w:rPr>
                <w:rFonts w:ascii="Arial" w:hAnsi="Arial" w:cs="Arial"/>
                <w:b/>
                <w:bCs/>
                <w:sz w:val="22"/>
                <w:szCs w:val="22"/>
              </w:rPr>
              <w:drawing>
                <wp:inline distT="0" distB="0" distL="0" distR="0" wp14:anchorId="0E8A18BB" wp14:editId="62E36605">
                  <wp:extent cx="1381318" cy="647790"/>
                  <wp:effectExtent l="0" t="0" r="9525" b="0"/>
                  <wp:docPr id="25" name="Imagen 25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318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73D8" w:rsidRPr="008C2396" w14:paraId="373F94B0" w14:textId="77777777" w:rsidTr="00885DEC">
        <w:trPr>
          <w:trHeight w:val="919"/>
        </w:trPr>
        <w:tc>
          <w:tcPr>
            <w:tcW w:w="4112" w:type="dxa"/>
            <w:shd w:val="clear" w:color="auto" w:fill="auto"/>
          </w:tcPr>
          <w:p w14:paraId="5B5CCF97" w14:textId="062235EC" w:rsidR="008B73D8" w:rsidRPr="008C2396" w:rsidRDefault="00885DEC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Hipolito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Muñoz</w:t>
            </w:r>
          </w:p>
        </w:tc>
        <w:tc>
          <w:tcPr>
            <w:tcW w:w="2551" w:type="dxa"/>
            <w:shd w:val="clear" w:color="auto" w:fill="auto"/>
          </w:tcPr>
          <w:p w14:paraId="1294C706" w14:textId="77777777" w:rsidR="008B73D8" w:rsidRPr="008C2396" w:rsidRDefault="00085D4D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Despacho H &amp; H</w:t>
            </w:r>
          </w:p>
        </w:tc>
        <w:tc>
          <w:tcPr>
            <w:tcW w:w="1316" w:type="dxa"/>
            <w:shd w:val="clear" w:color="auto" w:fill="auto"/>
          </w:tcPr>
          <w:p w14:paraId="70A3EB9F" w14:textId="44ABAC5E" w:rsidR="008B73D8" w:rsidRPr="008C2396" w:rsidRDefault="00885DEC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5512321232</w:t>
            </w:r>
          </w:p>
        </w:tc>
        <w:tc>
          <w:tcPr>
            <w:tcW w:w="2511" w:type="dxa"/>
            <w:shd w:val="clear" w:color="auto" w:fill="auto"/>
          </w:tcPr>
          <w:p w14:paraId="5B9326AD" w14:textId="1AC935B6" w:rsidR="008B73D8" w:rsidRPr="008C2396" w:rsidRDefault="00885DEC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376C5">
              <w:rPr>
                <w:rFonts w:ascii="Arial" w:hAnsi="Arial" w:cs="Arial"/>
                <w:b/>
                <w:bCs/>
                <w:sz w:val="22"/>
                <w:szCs w:val="22"/>
              </w:rPr>
              <w:drawing>
                <wp:anchor distT="0" distB="0" distL="114300" distR="114300" simplePos="0" relativeHeight="251668992" behindDoc="0" locked="0" layoutInCell="1" allowOverlap="1" wp14:anchorId="341E3E31" wp14:editId="29FA525F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0</wp:posOffset>
                  </wp:positionV>
                  <wp:extent cx="1589310" cy="477980"/>
                  <wp:effectExtent l="0" t="0" r="0" b="0"/>
                  <wp:wrapSquare wrapText="bothSides"/>
                  <wp:docPr id="26" name="Imagen 26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Logotipo&#10;&#10;Descripción generada automáticament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310" cy="47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D37F59D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06D63B11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"/>
        <w:gridCol w:w="1891"/>
        <w:gridCol w:w="470"/>
        <w:gridCol w:w="1409"/>
        <w:gridCol w:w="1460"/>
        <w:gridCol w:w="126"/>
        <w:gridCol w:w="1073"/>
        <w:gridCol w:w="1073"/>
        <w:gridCol w:w="377"/>
        <w:gridCol w:w="2109"/>
      </w:tblGrid>
      <w:tr w:rsidR="000E42E9" w:rsidRPr="008C2396" w14:paraId="0909AFEC" w14:textId="77777777" w:rsidTr="006B249E">
        <w:trPr>
          <w:trHeight w:val="182"/>
        </w:trPr>
        <w:tc>
          <w:tcPr>
            <w:tcW w:w="2825" w:type="dxa"/>
            <w:gridSpan w:val="3"/>
            <w:shd w:val="clear" w:color="auto" w:fill="A50021"/>
            <w:vAlign w:val="center"/>
          </w:tcPr>
          <w:p w14:paraId="63A4A309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869" w:type="dxa"/>
            <w:gridSpan w:val="2"/>
            <w:shd w:val="clear" w:color="auto" w:fill="FFFFFF"/>
            <w:vAlign w:val="center"/>
          </w:tcPr>
          <w:p w14:paraId="3E0F8263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538" w:type="dxa"/>
            <w:gridSpan w:val="4"/>
            <w:shd w:val="clear" w:color="auto" w:fill="A50021"/>
            <w:vAlign w:val="center"/>
          </w:tcPr>
          <w:p w14:paraId="7409DBF0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220" w:type="dxa"/>
            <w:shd w:val="clear" w:color="auto" w:fill="FFFFFF"/>
            <w:vAlign w:val="center"/>
          </w:tcPr>
          <w:p w14:paraId="39478D6F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14:paraId="6E48D880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53AEA6FB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3C628D" w:rsidRPr="008C2396" w14:paraId="660AE3D9" w14:textId="77777777" w:rsidTr="006B249E">
        <w:trPr>
          <w:trHeight w:val="226"/>
        </w:trPr>
        <w:tc>
          <w:tcPr>
            <w:tcW w:w="464" w:type="dxa"/>
            <w:shd w:val="clear" w:color="auto" w:fill="A6A6A6"/>
          </w:tcPr>
          <w:p w14:paraId="7BA6A739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proofErr w:type="spellStart"/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  <w:proofErr w:type="spellEnd"/>
          </w:p>
        </w:tc>
        <w:tc>
          <w:tcPr>
            <w:tcW w:w="1891" w:type="dxa"/>
            <w:shd w:val="clear" w:color="auto" w:fill="A6A6A6"/>
          </w:tcPr>
          <w:p w14:paraId="436A384F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879" w:type="dxa"/>
            <w:gridSpan w:val="2"/>
            <w:shd w:val="clear" w:color="auto" w:fill="A6A6A6"/>
          </w:tcPr>
          <w:p w14:paraId="5CFEF940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3CAD0230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73" w:type="dxa"/>
            <w:shd w:val="clear" w:color="auto" w:fill="A6A6A6"/>
          </w:tcPr>
          <w:p w14:paraId="5439C187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48" w:type="dxa"/>
            <w:shd w:val="clear" w:color="auto" w:fill="A6A6A6"/>
          </w:tcPr>
          <w:p w14:paraId="46C24CEE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2611" w:type="dxa"/>
            <w:gridSpan w:val="2"/>
            <w:shd w:val="clear" w:color="auto" w:fill="A6A6A6"/>
          </w:tcPr>
          <w:p w14:paraId="270E2E17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6B249E" w:rsidRPr="008C2396" w14:paraId="198233A4" w14:textId="77777777" w:rsidTr="006B249E">
        <w:trPr>
          <w:trHeight w:val="567"/>
        </w:trPr>
        <w:tc>
          <w:tcPr>
            <w:tcW w:w="464" w:type="dxa"/>
            <w:shd w:val="clear" w:color="auto" w:fill="FFFFFF"/>
            <w:vAlign w:val="center"/>
          </w:tcPr>
          <w:p w14:paraId="4AD3DE36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1</w:t>
            </w:r>
          </w:p>
        </w:tc>
        <w:tc>
          <w:tcPr>
            <w:tcW w:w="1891" w:type="dxa"/>
            <w:shd w:val="clear" w:color="auto" w:fill="FFFFFF"/>
            <w:vAlign w:val="center"/>
          </w:tcPr>
          <w:p w14:paraId="3D00AA6A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Planeación</w:t>
            </w:r>
          </w:p>
        </w:tc>
        <w:tc>
          <w:tcPr>
            <w:tcW w:w="1879" w:type="dxa"/>
            <w:gridSpan w:val="2"/>
            <w:shd w:val="clear" w:color="auto" w:fill="FFFFFF"/>
            <w:vAlign w:val="center"/>
          </w:tcPr>
          <w:p w14:paraId="5D967474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Caso de negocio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6FFE7F13" w14:textId="77777777" w:rsidR="006B249E" w:rsidRPr="008C2396" w:rsidRDefault="006B249E" w:rsidP="006B249E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PM RV</w:t>
            </w:r>
          </w:p>
        </w:tc>
        <w:tc>
          <w:tcPr>
            <w:tcW w:w="1073" w:type="dxa"/>
            <w:shd w:val="clear" w:color="auto" w:fill="FFFFFF"/>
            <w:vAlign w:val="center"/>
          </w:tcPr>
          <w:p w14:paraId="115DDC30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20/02/22</w:t>
            </w:r>
          </w:p>
        </w:tc>
        <w:tc>
          <w:tcPr>
            <w:tcW w:w="948" w:type="dxa"/>
            <w:shd w:val="clear" w:color="auto" w:fill="FFFFFF"/>
            <w:vAlign w:val="center"/>
          </w:tcPr>
          <w:p w14:paraId="58D4E0A6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23/02/22</w:t>
            </w:r>
          </w:p>
        </w:tc>
        <w:tc>
          <w:tcPr>
            <w:tcW w:w="2611" w:type="dxa"/>
            <w:gridSpan w:val="2"/>
            <w:shd w:val="clear" w:color="auto" w:fill="FFFFFF"/>
            <w:vAlign w:val="center"/>
          </w:tcPr>
          <w:p w14:paraId="79BB1785" w14:textId="77777777" w:rsidR="006B249E" w:rsidRPr="00E06AB3" w:rsidRDefault="00A26F05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NULL</w:t>
            </w:r>
          </w:p>
        </w:tc>
      </w:tr>
      <w:tr w:rsidR="006B249E" w:rsidRPr="008C2396" w14:paraId="1259C907" w14:textId="77777777" w:rsidTr="006B249E">
        <w:trPr>
          <w:trHeight w:val="567"/>
        </w:trPr>
        <w:tc>
          <w:tcPr>
            <w:tcW w:w="464" w:type="dxa"/>
            <w:shd w:val="clear" w:color="auto" w:fill="FFFFFF"/>
            <w:vAlign w:val="center"/>
          </w:tcPr>
          <w:p w14:paraId="3303EAD4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2</w:t>
            </w:r>
          </w:p>
        </w:tc>
        <w:tc>
          <w:tcPr>
            <w:tcW w:w="1891" w:type="dxa"/>
            <w:shd w:val="clear" w:color="auto" w:fill="FFFFFF"/>
            <w:vAlign w:val="center"/>
          </w:tcPr>
          <w:p w14:paraId="38548F19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Análisis</w:t>
            </w:r>
          </w:p>
        </w:tc>
        <w:tc>
          <w:tcPr>
            <w:tcW w:w="1879" w:type="dxa"/>
            <w:gridSpan w:val="2"/>
            <w:shd w:val="clear" w:color="auto" w:fill="FFFFFF"/>
            <w:vAlign w:val="center"/>
          </w:tcPr>
          <w:p w14:paraId="1F0281E2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 xml:space="preserve">Planeación y Modelado 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E3D7FBC" w14:textId="77777777" w:rsidR="006B249E" w:rsidRPr="008C2396" w:rsidRDefault="006B249E" w:rsidP="006B249E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PM RV</w:t>
            </w:r>
          </w:p>
        </w:tc>
        <w:tc>
          <w:tcPr>
            <w:tcW w:w="1073" w:type="dxa"/>
            <w:shd w:val="clear" w:color="auto" w:fill="FFFFFF"/>
            <w:vAlign w:val="center"/>
          </w:tcPr>
          <w:p w14:paraId="585A37D2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23/02/22</w:t>
            </w:r>
          </w:p>
        </w:tc>
        <w:tc>
          <w:tcPr>
            <w:tcW w:w="948" w:type="dxa"/>
            <w:shd w:val="clear" w:color="auto" w:fill="FFFFFF"/>
            <w:vAlign w:val="center"/>
          </w:tcPr>
          <w:p w14:paraId="181C5C0B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23/03/22</w:t>
            </w:r>
          </w:p>
        </w:tc>
        <w:tc>
          <w:tcPr>
            <w:tcW w:w="2611" w:type="dxa"/>
            <w:gridSpan w:val="2"/>
            <w:shd w:val="clear" w:color="auto" w:fill="FFFFFF"/>
            <w:vAlign w:val="center"/>
          </w:tcPr>
          <w:p w14:paraId="1303C2ED" w14:textId="77777777" w:rsidR="006B249E" w:rsidRPr="00E06AB3" w:rsidRDefault="00A26F05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NULL</w:t>
            </w:r>
          </w:p>
        </w:tc>
      </w:tr>
      <w:tr w:rsidR="006B249E" w:rsidRPr="008C2396" w14:paraId="78F77097" w14:textId="77777777" w:rsidTr="006B249E">
        <w:trPr>
          <w:trHeight w:val="567"/>
        </w:trPr>
        <w:tc>
          <w:tcPr>
            <w:tcW w:w="464" w:type="dxa"/>
            <w:shd w:val="clear" w:color="auto" w:fill="FFFFFF"/>
            <w:vAlign w:val="center"/>
          </w:tcPr>
          <w:p w14:paraId="1981DD99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3</w:t>
            </w:r>
          </w:p>
        </w:tc>
        <w:tc>
          <w:tcPr>
            <w:tcW w:w="1891" w:type="dxa"/>
            <w:shd w:val="clear" w:color="auto" w:fill="FFFFFF"/>
            <w:vAlign w:val="center"/>
          </w:tcPr>
          <w:p w14:paraId="261EF812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Diseño</w:t>
            </w:r>
          </w:p>
        </w:tc>
        <w:tc>
          <w:tcPr>
            <w:tcW w:w="1879" w:type="dxa"/>
            <w:gridSpan w:val="2"/>
            <w:shd w:val="clear" w:color="auto" w:fill="FFFFFF"/>
            <w:vAlign w:val="center"/>
          </w:tcPr>
          <w:p w14:paraId="0D1F9AF1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Desarrollo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1087BF35" w14:textId="77777777" w:rsidR="006B249E" w:rsidRPr="008C2396" w:rsidRDefault="006B249E" w:rsidP="006B249E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DEV RV</w:t>
            </w:r>
          </w:p>
        </w:tc>
        <w:tc>
          <w:tcPr>
            <w:tcW w:w="1073" w:type="dxa"/>
            <w:shd w:val="clear" w:color="auto" w:fill="FFFFFF"/>
            <w:vAlign w:val="center"/>
          </w:tcPr>
          <w:p w14:paraId="42BF1BD0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22/03/22</w:t>
            </w:r>
          </w:p>
        </w:tc>
        <w:tc>
          <w:tcPr>
            <w:tcW w:w="948" w:type="dxa"/>
            <w:shd w:val="clear" w:color="auto" w:fill="FFFFFF"/>
            <w:vAlign w:val="center"/>
          </w:tcPr>
          <w:p w14:paraId="389ABFF2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24/03/22</w:t>
            </w:r>
          </w:p>
        </w:tc>
        <w:tc>
          <w:tcPr>
            <w:tcW w:w="2611" w:type="dxa"/>
            <w:gridSpan w:val="2"/>
            <w:shd w:val="clear" w:color="auto" w:fill="FFFFFF"/>
            <w:vAlign w:val="center"/>
          </w:tcPr>
          <w:p w14:paraId="23C28866" w14:textId="77777777" w:rsidR="006B249E" w:rsidRPr="00E06AB3" w:rsidRDefault="00A26F05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NULL</w:t>
            </w:r>
          </w:p>
        </w:tc>
      </w:tr>
      <w:tr w:rsidR="006B249E" w:rsidRPr="008C2396" w14:paraId="0481922C" w14:textId="77777777" w:rsidTr="006B249E">
        <w:trPr>
          <w:trHeight w:val="567"/>
        </w:trPr>
        <w:tc>
          <w:tcPr>
            <w:tcW w:w="464" w:type="dxa"/>
            <w:shd w:val="clear" w:color="auto" w:fill="FFFFFF"/>
            <w:vAlign w:val="center"/>
          </w:tcPr>
          <w:p w14:paraId="47A75242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4</w:t>
            </w:r>
          </w:p>
        </w:tc>
        <w:tc>
          <w:tcPr>
            <w:tcW w:w="1891" w:type="dxa"/>
            <w:shd w:val="clear" w:color="auto" w:fill="FFFFFF"/>
            <w:vAlign w:val="center"/>
          </w:tcPr>
          <w:p w14:paraId="790B7C20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Implementación</w:t>
            </w:r>
          </w:p>
        </w:tc>
        <w:tc>
          <w:tcPr>
            <w:tcW w:w="1879" w:type="dxa"/>
            <w:gridSpan w:val="2"/>
            <w:shd w:val="clear" w:color="auto" w:fill="FFFFFF"/>
            <w:vAlign w:val="center"/>
          </w:tcPr>
          <w:p w14:paraId="48A5C2C6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Modo postproducción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1A2DF62E" w14:textId="77777777" w:rsidR="006B249E" w:rsidRPr="008C2396" w:rsidRDefault="006B249E" w:rsidP="006B249E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TEST RV</w:t>
            </w:r>
          </w:p>
        </w:tc>
        <w:tc>
          <w:tcPr>
            <w:tcW w:w="1073" w:type="dxa"/>
            <w:shd w:val="clear" w:color="auto" w:fill="FFFFFF"/>
            <w:vAlign w:val="center"/>
          </w:tcPr>
          <w:p w14:paraId="704A0ACA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24/03/22</w:t>
            </w:r>
          </w:p>
        </w:tc>
        <w:tc>
          <w:tcPr>
            <w:tcW w:w="948" w:type="dxa"/>
            <w:shd w:val="clear" w:color="auto" w:fill="FFFFFF"/>
            <w:vAlign w:val="center"/>
          </w:tcPr>
          <w:p w14:paraId="638CDD8B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1/04/22</w:t>
            </w:r>
          </w:p>
        </w:tc>
        <w:tc>
          <w:tcPr>
            <w:tcW w:w="2611" w:type="dxa"/>
            <w:gridSpan w:val="2"/>
            <w:shd w:val="clear" w:color="auto" w:fill="FFFFFF"/>
            <w:vAlign w:val="center"/>
          </w:tcPr>
          <w:p w14:paraId="2E1C0892" w14:textId="77777777" w:rsidR="006B249E" w:rsidRPr="00E06AB3" w:rsidRDefault="00A26F05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NULL</w:t>
            </w:r>
          </w:p>
        </w:tc>
      </w:tr>
      <w:tr w:rsidR="006B249E" w:rsidRPr="008C2396" w14:paraId="62BA3C31" w14:textId="77777777" w:rsidTr="006B249E">
        <w:trPr>
          <w:trHeight w:val="567"/>
        </w:trPr>
        <w:tc>
          <w:tcPr>
            <w:tcW w:w="464" w:type="dxa"/>
            <w:shd w:val="clear" w:color="auto" w:fill="FFFFFF"/>
            <w:vAlign w:val="center"/>
          </w:tcPr>
          <w:p w14:paraId="79D1603F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5</w:t>
            </w:r>
          </w:p>
        </w:tc>
        <w:tc>
          <w:tcPr>
            <w:tcW w:w="1891" w:type="dxa"/>
            <w:shd w:val="clear" w:color="auto" w:fill="FFFFFF"/>
            <w:vAlign w:val="center"/>
          </w:tcPr>
          <w:p w14:paraId="70664EEA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Soporte y Mantenimiento</w:t>
            </w:r>
          </w:p>
        </w:tc>
        <w:tc>
          <w:tcPr>
            <w:tcW w:w="1879" w:type="dxa"/>
            <w:gridSpan w:val="2"/>
            <w:shd w:val="clear" w:color="auto" w:fill="FFFFFF"/>
            <w:vAlign w:val="center"/>
          </w:tcPr>
          <w:p w14:paraId="1FEE54EE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Revisión y producción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153CF3EC" w14:textId="77777777" w:rsidR="006B249E" w:rsidRPr="008C2396" w:rsidRDefault="006B249E" w:rsidP="006B249E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PM RV</w:t>
            </w:r>
          </w:p>
        </w:tc>
        <w:tc>
          <w:tcPr>
            <w:tcW w:w="1073" w:type="dxa"/>
            <w:shd w:val="clear" w:color="auto" w:fill="FFFFFF"/>
            <w:vAlign w:val="center"/>
          </w:tcPr>
          <w:p w14:paraId="5E6666D2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1/04/22</w:t>
            </w:r>
          </w:p>
        </w:tc>
        <w:tc>
          <w:tcPr>
            <w:tcW w:w="948" w:type="dxa"/>
            <w:shd w:val="clear" w:color="auto" w:fill="FFFFFF"/>
            <w:vAlign w:val="center"/>
          </w:tcPr>
          <w:p w14:paraId="19836813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5/04/22</w:t>
            </w:r>
          </w:p>
        </w:tc>
        <w:tc>
          <w:tcPr>
            <w:tcW w:w="2611" w:type="dxa"/>
            <w:gridSpan w:val="2"/>
            <w:shd w:val="clear" w:color="auto" w:fill="FFFFFF"/>
            <w:vAlign w:val="center"/>
          </w:tcPr>
          <w:p w14:paraId="613C55F3" w14:textId="77777777" w:rsidR="006B249E" w:rsidRPr="00E06AB3" w:rsidRDefault="00A26F05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NULL</w:t>
            </w:r>
          </w:p>
        </w:tc>
      </w:tr>
      <w:tr w:rsidR="006B249E" w:rsidRPr="008C2396" w14:paraId="6D9FE605" w14:textId="77777777" w:rsidTr="006B249E">
        <w:trPr>
          <w:trHeight w:val="567"/>
        </w:trPr>
        <w:tc>
          <w:tcPr>
            <w:tcW w:w="464" w:type="dxa"/>
            <w:shd w:val="clear" w:color="auto" w:fill="FFFFFF"/>
            <w:vAlign w:val="center"/>
          </w:tcPr>
          <w:p w14:paraId="1DA419BE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6</w:t>
            </w:r>
          </w:p>
        </w:tc>
        <w:tc>
          <w:tcPr>
            <w:tcW w:w="1891" w:type="dxa"/>
            <w:shd w:val="clear" w:color="auto" w:fill="FFFFFF"/>
            <w:vAlign w:val="center"/>
          </w:tcPr>
          <w:p w14:paraId="3B7C3DC1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Cierre</w:t>
            </w:r>
          </w:p>
        </w:tc>
        <w:tc>
          <w:tcPr>
            <w:tcW w:w="1879" w:type="dxa"/>
            <w:gridSpan w:val="2"/>
            <w:shd w:val="clear" w:color="auto" w:fill="FFFFFF"/>
            <w:vAlign w:val="center"/>
          </w:tcPr>
          <w:p w14:paraId="2859E3A4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 xml:space="preserve">Modo producción </w:t>
            </w: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1B7ECBD8" w14:textId="77777777" w:rsidR="006B249E" w:rsidRPr="008C2396" w:rsidRDefault="006B249E" w:rsidP="006B249E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O"/>
              </w:rPr>
              <w:t>PM RV</w:t>
            </w:r>
          </w:p>
        </w:tc>
        <w:tc>
          <w:tcPr>
            <w:tcW w:w="1073" w:type="dxa"/>
            <w:shd w:val="clear" w:color="auto" w:fill="FFFFFF"/>
            <w:vAlign w:val="center"/>
          </w:tcPr>
          <w:p w14:paraId="6A5ED8F6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5/04/22</w:t>
            </w:r>
          </w:p>
        </w:tc>
        <w:tc>
          <w:tcPr>
            <w:tcW w:w="948" w:type="dxa"/>
            <w:shd w:val="clear" w:color="auto" w:fill="FFFFFF"/>
            <w:vAlign w:val="center"/>
          </w:tcPr>
          <w:p w14:paraId="53B637BF" w14:textId="77777777" w:rsidR="006B249E" w:rsidRPr="00E06AB3" w:rsidRDefault="006B249E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5/04/22</w:t>
            </w:r>
          </w:p>
        </w:tc>
        <w:tc>
          <w:tcPr>
            <w:tcW w:w="2611" w:type="dxa"/>
            <w:gridSpan w:val="2"/>
            <w:shd w:val="clear" w:color="auto" w:fill="FFFFFF"/>
            <w:vAlign w:val="center"/>
          </w:tcPr>
          <w:p w14:paraId="10858730" w14:textId="77777777" w:rsidR="006B249E" w:rsidRPr="00E06AB3" w:rsidRDefault="00A26F05" w:rsidP="006B249E">
            <w:pPr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</w:pPr>
            <w:r w:rsidRPr="00E06AB3">
              <w:rPr>
                <w:rFonts w:ascii="Arial" w:hAnsi="Arial" w:cs="Arial"/>
                <w:b/>
                <w:color w:val="000000"/>
                <w:sz w:val="22"/>
                <w:szCs w:val="22"/>
                <w:lang w:val="es-CO"/>
              </w:rPr>
              <w:t>NULL</w:t>
            </w:r>
          </w:p>
        </w:tc>
      </w:tr>
      <w:tr w:rsidR="006B249E" w:rsidRPr="008C2396" w14:paraId="79F769C9" w14:textId="77777777" w:rsidTr="006B249E">
        <w:trPr>
          <w:trHeight w:val="567"/>
        </w:trPr>
        <w:tc>
          <w:tcPr>
            <w:tcW w:w="464" w:type="dxa"/>
            <w:shd w:val="clear" w:color="auto" w:fill="FFFFFF"/>
            <w:vAlign w:val="center"/>
          </w:tcPr>
          <w:p w14:paraId="2A4846C1" w14:textId="77777777" w:rsidR="006B249E" w:rsidRPr="008C2396" w:rsidRDefault="006B249E" w:rsidP="006B249E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891" w:type="dxa"/>
            <w:shd w:val="clear" w:color="auto" w:fill="FFFFFF"/>
            <w:vAlign w:val="center"/>
          </w:tcPr>
          <w:p w14:paraId="31CF142F" w14:textId="77777777" w:rsidR="006B249E" w:rsidRPr="008C2396" w:rsidRDefault="006B249E" w:rsidP="006B249E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879" w:type="dxa"/>
            <w:gridSpan w:val="2"/>
            <w:shd w:val="clear" w:color="auto" w:fill="FFFFFF"/>
            <w:vAlign w:val="center"/>
          </w:tcPr>
          <w:p w14:paraId="70462025" w14:textId="77777777" w:rsidR="006B249E" w:rsidRPr="008C2396" w:rsidRDefault="006B249E" w:rsidP="006B249E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4D4C19CF" w14:textId="77777777" w:rsidR="006B249E" w:rsidRPr="008C2396" w:rsidRDefault="006B249E" w:rsidP="006B249E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73" w:type="dxa"/>
            <w:shd w:val="clear" w:color="auto" w:fill="FFFFFF"/>
            <w:vAlign w:val="center"/>
          </w:tcPr>
          <w:p w14:paraId="7B870977" w14:textId="77777777" w:rsidR="006B249E" w:rsidRPr="008C2396" w:rsidRDefault="006B249E" w:rsidP="006B249E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48" w:type="dxa"/>
            <w:shd w:val="clear" w:color="auto" w:fill="FFFFFF"/>
            <w:vAlign w:val="center"/>
          </w:tcPr>
          <w:p w14:paraId="06831052" w14:textId="77777777" w:rsidR="006B249E" w:rsidRPr="008C2396" w:rsidRDefault="006B249E" w:rsidP="006B249E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2611" w:type="dxa"/>
            <w:gridSpan w:val="2"/>
            <w:shd w:val="clear" w:color="auto" w:fill="FFFFFF"/>
            <w:vAlign w:val="center"/>
          </w:tcPr>
          <w:p w14:paraId="6D15D774" w14:textId="77777777" w:rsidR="006B249E" w:rsidRPr="008C2396" w:rsidRDefault="006B249E" w:rsidP="006B249E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6B249E" w:rsidRPr="008C2396" w14:paraId="1F93B953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23A22C8C" w14:textId="77777777" w:rsidR="006B249E" w:rsidRPr="008C2396" w:rsidRDefault="006B249E" w:rsidP="006B249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Diagrama de planeación</w:t>
            </w:r>
          </w:p>
        </w:tc>
      </w:tr>
      <w:tr w:rsidR="006B249E" w:rsidRPr="008C2396" w14:paraId="04D34637" w14:textId="77777777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01395D0E" w14:textId="3BCF50BE" w:rsidR="006B249E" w:rsidRPr="008C2396" w:rsidRDefault="006849A8" w:rsidP="006B249E">
            <w:pPr>
              <w:rPr>
                <w:rFonts w:ascii="Arial" w:hAnsi="Arial" w:cs="Arial"/>
                <w:noProof/>
              </w:rPr>
            </w:pPr>
            <w:r w:rsidRPr="008C2396">
              <w:rPr>
                <w:rFonts w:ascii="Arial" w:hAnsi="Arial" w:cs="Arial"/>
                <w:noProof/>
              </w:rPr>
              <w:drawing>
                <wp:inline distT="0" distB="0" distL="0" distR="0" wp14:anchorId="14543933" wp14:editId="3BB8CE4E">
                  <wp:extent cx="5610225" cy="2609850"/>
                  <wp:effectExtent l="0" t="0" r="0" b="0"/>
                  <wp:docPr id="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B38288" w14:textId="77777777" w:rsidR="006B249E" w:rsidRPr="008C2396" w:rsidRDefault="006B249E" w:rsidP="006B249E">
            <w:pPr>
              <w:rPr>
                <w:rFonts w:ascii="Arial" w:hAnsi="Arial" w:cs="Arial"/>
                <w:noProof/>
              </w:rPr>
            </w:pPr>
          </w:p>
          <w:p w14:paraId="51A367D5" w14:textId="77777777" w:rsidR="006B249E" w:rsidRPr="008C2396" w:rsidRDefault="006B249E" w:rsidP="006B249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38395019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09C297B1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09421528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47324751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p w14:paraId="488D7FA5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8"/>
        <w:gridCol w:w="2454"/>
        <w:gridCol w:w="1440"/>
        <w:gridCol w:w="2718"/>
      </w:tblGrid>
      <w:tr w:rsidR="00885DEC" w:rsidRPr="008C2396" w14:paraId="44080F21" w14:textId="77777777" w:rsidTr="00E16EF5">
        <w:tc>
          <w:tcPr>
            <w:tcW w:w="4112" w:type="dxa"/>
            <w:shd w:val="clear" w:color="auto" w:fill="auto"/>
          </w:tcPr>
          <w:p w14:paraId="5CF678D1" w14:textId="77777777" w:rsidR="00885DEC" w:rsidRPr="008C2396" w:rsidRDefault="00885DEC" w:rsidP="00E16EF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Cedillo Cruz Erik Leonel</w:t>
            </w:r>
          </w:p>
        </w:tc>
        <w:tc>
          <w:tcPr>
            <w:tcW w:w="2551" w:type="dxa"/>
            <w:shd w:val="clear" w:color="auto" w:fill="auto"/>
          </w:tcPr>
          <w:p w14:paraId="7685C9FB" w14:textId="77777777" w:rsidR="00885DEC" w:rsidRPr="008C2396" w:rsidRDefault="00885DEC" w:rsidP="00E16EF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Agenci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TI</w:t>
            </w:r>
          </w:p>
        </w:tc>
        <w:tc>
          <w:tcPr>
            <w:tcW w:w="1316" w:type="dxa"/>
            <w:shd w:val="clear" w:color="auto" w:fill="auto"/>
          </w:tcPr>
          <w:p w14:paraId="05A29D25" w14:textId="77777777" w:rsidR="00885DEC" w:rsidRPr="008C2396" w:rsidRDefault="00885DEC" w:rsidP="00E16EF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5583943663</w:t>
            </w:r>
          </w:p>
        </w:tc>
        <w:tc>
          <w:tcPr>
            <w:tcW w:w="2511" w:type="dxa"/>
            <w:shd w:val="clear" w:color="auto" w:fill="auto"/>
          </w:tcPr>
          <w:p w14:paraId="4A734AC4" w14:textId="77777777" w:rsidR="00885DEC" w:rsidRPr="008C2396" w:rsidRDefault="00885DEC" w:rsidP="00E16EF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376C5">
              <w:rPr>
                <w:rFonts w:ascii="Arial" w:hAnsi="Arial" w:cs="Arial"/>
                <w:b/>
                <w:bCs/>
                <w:sz w:val="22"/>
                <w:szCs w:val="22"/>
              </w:rPr>
              <w:drawing>
                <wp:inline distT="0" distB="0" distL="0" distR="0" wp14:anchorId="456A43C3" wp14:editId="18B6638A">
                  <wp:extent cx="1381318" cy="647790"/>
                  <wp:effectExtent l="0" t="0" r="9525" b="0"/>
                  <wp:docPr id="28" name="Imagen 28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318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5DEC" w:rsidRPr="008C2396" w14:paraId="01AF8411" w14:textId="77777777" w:rsidTr="00E16EF5">
        <w:trPr>
          <w:trHeight w:val="919"/>
        </w:trPr>
        <w:tc>
          <w:tcPr>
            <w:tcW w:w="4112" w:type="dxa"/>
            <w:shd w:val="clear" w:color="auto" w:fill="auto"/>
          </w:tcPr>
          <w:p w14:paraId="04393B3C" w14:textId="77777777" w:rsidR="00885DEC" w:rsidRPr="008C2396" w:rsidRDefault="00885DEC" w:rsidP="00E16EF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Hipolito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Muñoz</w:t>
            </w:r>
          </w:p>
        </w:tc>
        <w:tc>
          <w:tcPr>
            <w:tcW w:w="2551" w:type="dxa"/>
            <w:shd w:val="clear" w:color="auto" w:fill="auto"/>
          </w:tcPr>
          <w:p w14:paraId="22A222E6" w14:textId="77777777" w:rsidR="00885DEC" w:rsidRPr="008C2396" w:rsidRDefault="00885DEC" w:rsidP="00E16EF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Despacho H &amp; H</w:t>
            </w:r>
          </w:p>
        </w:tc>
        <w:tc>
          <w:tcPr>
            <w:tcW w:w="1316" w:type="dxa"/>
            <w:shd w:val="clear" w:color="auto" w:fill="auto"/>
          </w:tcPr>
          <w:p w14:paraId="41218A93" w14:textId="77777777" w:rsidR="00885DEC" w:rsidRPr="008C2396" w:rsidRDefault="00885DEC" w:rsidP="00E16EF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5512321232</w:t>
            </w:r>
          </w:p>
        </w:tc>
        <w:tc>
          <w:tcPr>
            <w:tcW w:w="2511" w:type="dxa"/>
            <w:shd w:val="clear" w:color="auto" w:fill="auto"/>
          </w:tcPr>
          <w:p w14:paraId="3ECE0C02" w14:textId="77777777" w:rsidR="00885DEC" w:rsidRPr="008C2396" w:rsidRDefault="00885DEC" w:rsidP="00E16EF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376C5">
              <w:rPr>
                <w:rFonts w:ascii="Arial" w:hAnsi="Arial" w:cs="Arial"/>
                <w:b/>
                <w:bCs/>
                <w:sz w:val="22"/>
                <w:szCs w:val="22"/>
              </w:rPr>
              <w:drawing>
                <wp:anchor distT="0" distB="0" distL="114300" distR="114300" simplePos="0" relativeHeight="251671040" behindDoc="0" locked="0" layoutInCell="1" allowOverlap="1" wp14:anchorId="28156B7E" wp14:editId="58C989C1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0</wp:posOffset>
                  </wp:positionV>
                  <wp:extent cx="1589310" cy="477980"/>
                  <wp:effectExtent l="0" t="0" r="0" b="0"/>
                  <wp:wrapSquare wrapText="bothSides"/>
                  <wp:docPr id="29" name="Imagen 29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Logotipo&#10;&#10;Descripción generada automáticament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310" cy="47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A14A41E" w14:textId="46B687CE" w:rsidR="00503D08" w:rsidRDefault="00503D08" w:rsidP="00061D66">
      <w:pPr>
        <w:rPr>
          <w:rFonts w:ascii="Arial" w:hAnsi="Arial" w:cs="Arial"/>
          <w:b/>
          <w:sz w:val="28"/>
          <w:szCs w:val="28"/>
        </w:rPr>
      </w:pPr>
    </w:p>
    <w:p w14:paraId="6384C9BE" w14:textId="783C6B0A" w:rsidR="00885DEC" w:rsidRDefault="00885DEC" w:rsidP="00061D66">
      <w:pPr>
        <w:rPr>
          <w:rFonts w:ascii="Arial" w:hAnsi="Arial" w:cs="Arial"/>
          <w:b/>
          <w:sz w:val="28"/>
          <w:szCs w:val="28"/>
        </w:rPr>
      </w:pPr>
    </w:p>
    <w:p w14:paraId="40E369DA" w14:textId="6F60968D" w:rsidR="00885DEC" w:rsidRDefault="00885DEC" w:rsidP="00061D66">
      <w:pPr>
        <w:rPr>
          <w:rFonts w:ascii="Arial" w:hAnsi="Arial" w:cs="Arial"/>
          <w:b/>
          <w:sz w:val="28"/>
          <w:szCs w:val="28"/>
        </w:rPr>
      </w:pPr>
    </w:p>
    <w:p w14:paraId="677C8E90" w14:textId="77777777" w:rsidR="00885DEC" w:rsidRPr="008C2396" w:rsidRDefault="00885DEC" w:rsidP="00061D66">
      <w:pPr>
        <w:rPr>
          <w:rFonts w:ascii="Arial" w:hAnsi="Arial" w:cs="Arial"/>
          <w:b/>
          <w:sz w:val="28"/>
          <w:szCs w:val="28"/>
        </w:rPr>
      </w:pPr>
    </w:p>
    <w:p w14:paraId="44E8E23F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53C7270" w14:textId="77777777" w:rsidR="00D234A2" w:rsidRPr="008C2396" w:rsidRDefault="00740EE6" w:rsidP="00E376C5">
      <w:pPr>
        <w:pStyle w:val="Ttulo1"/>
      </w:pPr>
      <w:bookmarkStart w:id="14" w:name="_Toc532221777"/>
      <w:r w:rsidRPr="008C2396">
        <w:lastRenderedPageBreak/>
        <w:t>LEVANTAMIENTO DEL REQUERIMIENTO DETALLADO</w:t>
      </w:r>
      <w:bookmarkEnd w:id="14"/>
    </w:p>
    <w:p w14:paraId="6AFF0D93" w14:textId="77777777" w:rsidR="00D234A2" w:rsidRPr="005D0764" w:rsidRDefault="009F4DBC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 xml:space="preserve">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AE4D25" w:rsidRPr="008C2396" w14:paraId="27E7D857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55B8A6E7" w14:textId="77777777"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14:paraId="79075AAC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04635514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71C3A113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Identificador único de la historia de usuario</w:t>
            </w:r>
          </w:p>
        </w:tc>
      </w:tr>
      <w:tr w:rsidR="005D0764" w:rsidRPr="008C2396" w14:paraId="7409FE5D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2A2E7398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5315527A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Titulo claro y especifico que define la fase o historia de usuario para el requerimiento</w:t>
            </w:r>
          </w:p>
        </w:tc>
      </w:tr>
      <w:tr w:rsidR="005D0764" w:rsidRPr="008C2396" w14:paraId="0E1CE18C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3E703324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7166C192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DD/MM/YYYY</w:t>
            </w:r>
          </w:p>
        </w:tc>
      </w:tr>
      <w:tr w:rsidR="005D0764" w:rsidRPr="008C2396" w14:paraId="494CA527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050573BB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3D35856E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w:rsidR="00137683" w:rsidRPr="008C2396" w14:paraId="740EC33C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1C689AFE" w14:textId="77777777"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14:paraId="67AE497F" w14:textId="77777777" w:rsidTr="004627A3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7564C124" w14:textId="77777777" w:rsidR="002156BF" w:rsidRDefault="002156BF" w:rsidP="002156BF">
            <w:pPr>
              <w:rPr>
                <w:rFonts w:ascii="Arial" w:hAnsi="Arial" w:cs="Arial"/>
                <w:sz w:val="22"/>
                <w:szCs w:val="22"/>
              </w:rPr>
            </w:pPr>
            <w:r w:rsidRPr="00DA0D56">
              <w:rPr>
                <w:rFonts w:ascii="Arial" w:hAnsi="Arial" w:cs="Arial"/>
                <w:sz w:val="22"/>
                <w:szCs w:val="22"/>
              </w:rPr>
              <w:t>Dar de alta el dominio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hyperlink r:id="rId13" w:history="1">
              <w:r w:rsidRPr="007A5F20">
                <w:rPr>
                  <w:rStyle w:val="Hipervnculo"/>
                  <w:rFonts w:ascii="Arial" w:hAnsi="Arial" w:cs="Arial"/>
                  <w:sz w:val="22"/>
                  <w:szCs w:val="22"/>
                </w:rPr>
                <w:t>www.abogabot.com</w:t>
              </w:r>
            </w:hyperlink>
          </w:p>
          <w:p w14:paraId="35527518" w14:textId="77777777" w:rsidR="002156BF" w:rsidRDefault="002156BF" w:rsidP="002156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Certificado de seguridad</w:t>
            </w:r>
          </w:p>
          <w:p w14:paraId="3762ECAA" w14:textId="77777777" w:rsidR="002156BF" w:rsidRDefault="002156BF" w:rsidP="002156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Claves de hosting</w:t>
            </w:r>
          </w:p>
          <w:p w14:paraId="691E1284" w14:textId="77777777" w:rsidR="002156BF" w:rsidRDefault="002156BF" w:rsidP="002156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Espacio para página</w:t>
            </w:r>
          </w:p>
          <w:p w14:paraId="41B94D36" w14:textId="77777777" w:rsidR="002156BF" w:rsidRDefault="002156BF" w:rsidP="002156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Base de datos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mysql</w:t>
            </w:r>
            <w:proofErr w:type="spellEnd"/>
          </w:p>
          <w:p w14:paraId="7CD3E2BC" w14:textId="77777777" w:rsidR="00137683" w:rsidRPr="008C2396" w:rsidRDefault="002156BF" w:rsidP="002156BF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Correo electrónico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</w:p>
        </w:tc>
      </w:tr>
      <w:tr w:rsidR="00AE4D25" w:rsidRPr="008C2396" w14:paraId="3C39D2DF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24466913" w14:textId="77777777"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14:paraId="094433D6" w14:textId="77777777" w:rsidTr="00866809">
        <w:trPr>
          <w:trHeight w:val="897"/>
        </w:trPr>
        <w:tc>
          <w:tcPr>
            <w:tcW w:w="10490" w:type="dxa"/>
            <w:gridSpan w:val="8"/>
            <w:shd w:val="clear" w:color="auto" w:fill="FFFFFF"/>
          </w:tcPr>
          <w:p w14:paraId="115B8E1B" w14:textId="77777777" w:rsidR="002156BF" w:rsidRDefault="002156BF" w:rsidP="002156BF">
            <w:pPr>
              <w:rPr>
                <w:rFonts w:ascii="Arial" w:hAnsi="Arial" w:cs="Arial"/>
                <w:sz w:val="22"/>
                <w:szCs w:val="22"/>
              </w:rPr>
            </w:pPr>
            <w:r w:rsidRPr="00DA0D56">
              <w:rPr>
                <w:rFonts w:ascii="Arial" w:hAnsi="Arial" w:cs="Arial"/>
                <w:sz w:val="22"/>
                <w:szCs w:val="22"/>
              </w:rPr>
              <w:t>Que se cuente con el hosting, verificar nombre o ver alternativas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067542A" w14:textId="77777777" w:rsidR="002156BF" w:rsidRDefault="002156BF" w:rsidP="002156B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Acceso FTP.</w:t>
            </w:r>
          </w:p>
          <w:p w14:paraId="17148522" w14:textId="77777777" w:rsidR="00AE4D25" w:rsidRPr="002156BF" w:rsidRDefault="002156BF" w:rsidP="004627A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Acceso a la base de datos.</w:t>
            </w:r>
          </w:p>
        </w:tc>
      </w:tr>
      <w:tr w:rsidR="004205AA" w:rsidRPr="008C2396" w14:paraId="4C5BDEF6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1885495B" w14:textId="77777777"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14:paraId="431CC1BF" w14:textId="77777777" w:rsidTr="005D0764">
        <w:trPr>
          <w:trHeight w:val="182"/>
        </w:trPr>
        <w:tc>
          <w:tcPr>
            <w:tcW w:w="737" w:type="dxa"/>
            <w:shd w:val="clear" w:color="auto" w:fill="A6A6A6"/>
          </w:tcPr>
          <w:p w14:paraId="7B856A85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</w:p>
        </w:tc>
        <w:tc>
          <w:tcPr>
            <w:tcW w:w="1949" w:type="dxa"/>
            <w:gridSpan w:val="2"/>
            <w:shd w:val="clear" w:color="auto" w:fill="A6A6A6"/>
          </w:tcPr>
          <w:p w14:paraId="48547CF5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6C4A9A98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0519A006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B56D12" w:rsidRPr="008C2396" w14:paraId="7A9F6F6E" w14:textId="77777777" w:rsidTr="00866809">
        <w:trPr>
          <w:trHeight w:val="628"/>
        </w:trPr>
        <w:tc>
          <w:tcPr>
            <w:tcW w:w="737" w:type="dxa"/>
            <w:shd w:val="clear" w:color="auto" w:fill="FFFFFF"/>
          </w:tcPr>
          <w:p w14:paraId="4141A5BC" w14:textId="77777777" w:rsidR="00B56D12" w:rsidRPr="008C2396" w:rsidRDefault="00B56D12" w:rsidP="00B56D1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DA0D5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0E8005FA" w14:textId="77777777" w:rsidR="00B56D12" w:rsidRPr="008C2396" w:rsidRDefault="00B56D12" w:rsidP="00B56D1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DA0D56">
              <w:rPr>
                <w:rFonts w:ascii="Arial" w:hAnsi="Arial" w:cs="Arial"/>
                <w:sz w:val="22"/>
                <w:szCs w:val="22"/>
              </w:rPr>
              <w:t xml:space="preserve">Acceso </w:t>
            </w:r>
            <w:r>
              <w:rPr>
                <w:rFonts w:ascii="Arial" w:hAnsi="Arial" w:cs="Arial"/>
                <w:sz w:val="22"/>
                <w:szCs w:val="22"/>
              </w:rPr>
              <w:t>a dominio.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6071F1C7" w14:textId="77777777" w:rsidR="00B56D12" w:rsidRPr="008C2396" w:rsidRDefault="00B56D12" w:rsidP="00B56D1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Subir información.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0E5554B5" w14:textId="77777777" w:rsidR="00B56D12" w:rsidRPr="008C2396" w:rsidRDefault="00B56D12" w:rsidP="00B56D1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Subir página y recursos.</w:t>
            </w:r>
          </w:p>
        </w:tc>
      </w:tr>
      <w:tr w:rsidR="00B56D12" w:rsidRPr="008C2396" w14:paraId="43B8C644" w14:textId="77777777" w:rsidTr="00866809">
        <w:trPr>
          <w:trHeight w:val="693"/>
        </w:trPr>
        <w:tc>
          <w:tcPr>
            <w:tcW w:w="737" w:type="dxa"/>
            <w:shd w:val="clear" w:color="auto" w:fill="FFFFFF"/>
          </w:tcPr>
          <w:p w14:paraId="5182BA55" w14:textId="77777777" w:rsidR="00B56D12" w:rsidRPr="008C2396" w:rsidRDefault="00B56D12" w:rsidP="00B56D1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411049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1F3333F6" w14:textId="77777777" w:rsidR="00B56D12" w:rsidRPr="008C2396" w:rsidRDefault="00B56D12" w:rsidP="00B56D1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Acceso a BD.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0A5D191F" w14:textId="77777777" w:rsidR="00B56D12" w:rsidRPr="008C2396" w:rsidRDefault="00B56D12" w:rsidP="00B56D1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Cargar base de datos.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309968F1" w14:textId="77777777" w:rsidR="00B56D12" w:rsidRPr="00411049" w:rsidRDefault="00B56D12" w:rsidP="00B56D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puede cargar esquema de base de datos, se agregan usuarios y permiso.</w:t>
            </w:r>
          </w:p>
          <w:p w14:paraId="085BC59D" w14:textId="77777777" w:rsidR="00B56D12" w:rsidRPr="008C2396" w:rsidRDefault="00B56D12" w:rsidP="00B56D12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F6AF7" w:rsidRPr="008C2396" w14:paraId="2EA81962" w14:textId="77777777" w:rsidTr="008F6AF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14:paraId="229AFB51" w14:textId="77777777"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8C2396" w14:paraId="28925BB4" w14:textId="77777777" w:rsidTr="005D07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01E29EF8" w14:textId="54612C09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6DF945D1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0EF845D6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659BE44D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66809" w:rsidRPr="008C2396" w14:paraId="046D90C2" w14:textId="77777777" w:rsidTr="00E06AB3">
        <w:trPr>
          <w:trHeight w:val="260"/>
        </w:trPr>
        <w:tc>
          <w:tcPr>
            <w:tcW w:w="31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D4DA4A" w14:textId="6245C441" w:rsidR="00866809" w:rsidRPr="008C2396" w:rsidRDefault="00885DEC" w:rsidP="0086680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Cedillo Cruz Erik Leonel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C710D1" w14:textId="77777777" w:rsidR="00866809" w:rsidRPr="008C2396" w:rsidRDefault="00866809" w:rsidP="0086680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Agenci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TI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DCE3CA" w14:textId="6AF5FD90" w:rsidR="00866809" w:rsidRPr="008C2396" w:rsidRDefault="00885DEC" w:rsidP="0086680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5583943663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1B8942" w14:textId="07630EE5" w:rsidR="00866809" w:rsidRPr="008C2396" w:rsidRDefault="00885DEC" w:rsidP="00866809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376C5">
              <w:rPr>
                <w:rFonts w:ascii="Arial" w:hAnsi="Arial" w:cs="Arial"/>
                <w:b/>
                <w:bCs/>
                <w:sz w:val="22"/>
                <w:szCs w:val="22"/>
              </w:rPr>
              <w:drawing>
                <wp:inline distT="0" distB="0" distL="0" distR="0" wp14:anchorId="7E3F1CFD" wp14:editId="5647FFC8">
                  <wp:extent cx="1381318" cy="647790"/>
                  <wp:effectExtent l="0" t="0" r="9525" b="0"/>
                  <wp:docPr id="32" name="Imagen 32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318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5DEC" w:rsidRPr="008C2396" w14:paraId="667372ED" w14:textId="77777777" w:rsidTr="00E06AB3">
        <w:trPr>
          <w:trHeight w:val="260"/>
        </w:trPr>
        <w:tc>
          <w:tcPr>
            <w:tcW w:w="31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57058A" w14:textId="66A85458" w:rsidR="00885DEC" w:rsidRPr="008C2396" w:rsidRDefault="00885DEC" w:rsidP="00885DEC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Hipolito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Muñoz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7C7FA2" w14:textId="77777777" w:rsidR="00885DEC" w:rsidRPr="008C2396" w:rsidRDefault="00885DEC" w:rsidP="00885DEC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Despacho H &amp; H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395778" w14:textId="19BA3223" w:rsidR="00885DEC" w:rsidRPr="008C2396" w:rsidRDefault="00885DEC" w:rsidP="00885DEC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5512321232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DD8CE7" w14:textId="7E4EB60E" w:rsidR="00885DEC" w:rsidRPr="008C2396" w:rsidRDefault="00885DEC" w:rsidP="00885DEC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376C5">
              <w:rPr>
                <w:rFonts w:ascii="Arial" w:hAnsi="Arial" w:cs="Arial"/>
                <w:b/>
                <w:bCs/>
                <w:sz w:val="22"/>
                <w:szCs w:val="22"/>
              </w:rPr>
              <w:drawing>
                <wp:anchor distT="0" distB="0" distL="114300" distR="114300" simplePos="0" relativeHeight="251675136" behindDoc="0" locked="0" layoutInCell="1" allowOverlap="1" wp14:anchorId="2CAB2934" wp14:editId="3D587BF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250825</wp:posOffset>
                  </wp:positionV>
                  <wp:extent cx="1589310" cy="477980"/>
                  <wp:effectExtent l="0" t="0" r="0" b="0"/>
                  <wp:wrapSquare wrapText="bothSides"/>
                  <wp:docPr id="33" name="Imagen 33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Logotipo&#10;&#10;Descripción generada automáticament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310" cy="47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60CD56C" w14:textId="77777777" w:rsidR="00517D47" w:rsidRDefault="00517D47" w:rsidP="005139DA">
      <w:pPr>
        <w:rPr>
          <w:rFonts w:ascii="Arial" w:hAnsi="Arial" w:cs="Arial"/>
          <w:b/>
          <w:sz w:val="28"/>
          <w:szCs w:val="28"/>
        </w:rPr>
      </w:pPr>
    </w:p>
    <w:p w14:paraId="65647C94" w14:textId="77777777" w:rsidR="00A96778" w:rsidRDefault="00A96778" w:rsidP="005139DA">
      <w:pPr>
        <w:rPr>
          <w:rFonts w:ascii="Arial" w:hAnsi="Arial" w:cs="Arial"/>
          <w:b/>
          <w:sz w:val="28"/>
          <w:szCs w:val="28"/>
        </w:rPr>
      </w:pPr>
    </w:p>
    <w:p w14:paraId="5B0C2CC7" w14:textId="17221DFE" w:rsidR="00A96778" w:rsidRDefault="00A96778" w:rsidP="005139DA">
      <w:pPr>
        <w:rPr>
          <w:rFonts w:ascii="Arial" w:hAnsi="Arial" w:cs="Arial"/>
          <w:b/>
          <w:sz w:val="28"/>
          <w:szCs w:val="28"/>
        </w:rPr>
      </w:pPr>
    </w:p>
    <w:p w14:paraId="12E5525F" w14:textId="0295C9BA" w:rsidR="00885DEC" w:rsidRDefault="00885DEC" w:rsidP="005139DA">
      <w:pPr>
        <w:rPr>
          <w:rFonts w:ascii="Arial" w:hAnsi="Arial" w:cs="Arial"/>
          <w:b/>
          <w:sz w:val="28"/>
          <w:szCs w:val="28"/>
        </w:rPr>
      </w:pPr>
    </w:p>
    <w:p w14:paraId="4768956C" w14:textId="77777777" w:rsidR="00885DEC" w:rsidRDefault="00885DEC" w:rsidP="005139DA">
      <w:pPr>
        <w:rPr>
          <w:rFonts w:ascii="Arial" w:hAnsi="Arial" w:cs="Arial"/>
          <w:b/>
          <w:sz w:val="28"/>
          <w:szCs w:val="28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2571"/>
        <w:gridCol w:w="5233"/>
      </w:tblGrid>
      <w:tr w:rsidR="00A96778" w:rsidRPr="008C2396" w14:paraId="20D95BD7" w14:textId="77777777" w:rsidTr="00E06AB3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7D1EC786" w14:textId="77777777" w:rsidR="00A96778" w:rsidRPr="008C2396" w:rsidRDefault="00A96778" w:rsidP="00E06AB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lastRenderedPageBreak/>
              <w:t>HISTORIAS DE USUARIO</w:t>
            </w:r>
          </w:p>
        </w:tc>
      </w:tr>
      <w:tr w:rsidR="00A96778" w:rsidRPr="00BA6EDC" w14:paraId="28C829F5" w14:textId="77777777" w:rsidTr="00E06AB3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4DA4F9D5" w14:textId="77777777" w:rsidR="00A96778" w:rsidRPr="008C2396" w:rsidRDefault="00A96778" w:rsidP="00E06AB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4D113918" w14:textId="77777777" w:rsidR="00A96778" w:rsidRPr="00BA6EDC" w:rsidRDefault="00A96778" w:rsidP="00E06AB3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A6EDC">
              <w:rPr>
                <w:rFonts w:ascii="Arial" w:hAnsi="Arial" w:cs="Arial"/>
                <w:color w:val="000000"/>
                <w:sz w:val="22"/>
                <w:szCs w:val="22"/>
              </w:rPr>
              <w:t>AB00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A96778" w:rsidRPr="00411049" w14:paraId="3964BFE2" w14:textId="77777777" w:rsidTr="00E06AB3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21FE667C" w14:textId="77777777" w:rsidR="00A96778" w:rsidRPr="008C2396" w:rsidRDefault="00A96778" w:rsidP="00E06AB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37AE6BA7" w14:textId="77777777" w:rsidR="00A96778" w:rsidRPr="00411049" w:rsidRDefault="00A96778" w:rsidP="00E06AB3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11049">
              <w:rPr>
                <w:rFonts w:ascii="Arial" w:hAnsi="Arial" w:cs="Arial"/>
                <w:sz w:val="22"/>
                <w:szCs w:val="22"/>
              </w:rPr>
              <w:t>Desarrollo Sitio Bienvenida</w:t>
            </w:r>
          </w:p>
        </w:tc>
      </w:tr>
      <w:tr w:rsidR="00A96778" w:rsidRPr="00411049" w14:paraId="2B661A28" w14:textId="77777777" w:rsidTr="00E06AB3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69220F40" w14:textId="77777777" w:rsidR="00A96778" w:rsidRPr="008C2396" w:rsidRDefault="00A96778" w:rsidP="00E06AB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5AAFF565" w14:textId="77777777" w:rsidR="00A96778" w:rsidRPr="00411049" w:rsidRDefault="00A96778" w:rsidP="00E06AB3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01</w:t>
            </w:r>
            <w:r w:rsidRPr="00411049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03</w:t>
            </w:r>
            <w:r w:rsidRPr="00411049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2022</w:t>
            </w:r>
          </w:p>
        </w:tc>
      </w:tr>
      <w:tr w:rsidR="00A96778" w:rsidRPr="00411049" w14:paraId="20351CB7" w14:textId="77777777" w:rsidTr="00E06AB3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07062AAE" w14:textId="77777777" w:rsidR="00A96778" w:rsidRPr="008C2396" w:rsidRDefault="00A96778" w:rsidP="00E06AB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12A006E4" w14:textId="77777777" w:rsidR="00A96778" w:rsidRPr="00411049" w:rsidRDefault="00A96778" w:rsidP="00E06AB3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días</w:t>
            </w:r>
          </w:p>
        </w:tc>
      </w:tr>
      <w:tr w:rsidR="00A96778" w:rsidRPr="008C2396" w14:paraId="53FF622C" w14:textId="77777777" w:rsidTr="00E06AB3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309B61B0" w14:textId="77777777" w:rsidR="00A96778" w:rsidRPr="008C2396" w:rsidRDefault="00A96778" w:rsidP="00E06A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Característica/Funcionalidad</w:t>
            </w:r>
          </w:p>
        </w:tc>
      </w:tr>
      <w:tr w:rsidR="00A96778" w:rsidRPr="00411049" w14:paraId="70A65117" w14:textId="77777777" w:rsidTr="00E06AB3">
        <w:trPr>
          <w:trHeight w:val="1406"/>
        </w:trPr>
        <w:tc>
          <w:tcPr>
            <w:tcW w:w="10490" w:type="dxa"/>
            <w:gridSpan w:val="5"/>
            <w:shd w:val="clear" w:color="auto" w:fill="FFFFFF"/>
          </w:tcPr>
          <w:p w14:paraId="07660588" w14:textId="77777777" w:rsidR="00A96778" w:rsidRDefault="00A96778" w:rsidP="00E06AB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Desarrollar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landing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page</w:t>
            </w:r>
          </w:p>
          <w:p w14:paraId="6FEEFA2F" w14:textId="77777777" w:rsidR="00A96778" w:rsidRDefault="00A96778" w:rsidP="00E06AB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Ruta para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login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/registro</w:t>
            </w:r>
          </w:p>
          <w:p w14:paraId="3E00DDBA" w14:textId="77777777" w:rsidR="00A96778" w:rsidRDefault="00A96778" w:rsidP="00E06AB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Contar con Objetivo, Oferta, Misión y Contacto.</w:t>
            </w:r>
          </w:p>
          <w:p w14:paraId="4246FDC4" w14:textId="77777777" w:rsidR="00A96778" w:rsidRPr="00411049" w:rsidRDefault="00A96778" w:rsidP="00E06AB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Modularizar encabezado, pie de página y contenido</w:t>
            </w:r>
          </w:p>
          <w:p w14:paraId="38820FD6" w14:textId="77777777" w:rsidR="00A96778" w:rsidRPr="00411049" w:rsidRDefault="00A96778" w:rsidP="00E06AB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6778" w:rsidRPr="008C2396" w14:paraId="0CF15CB2" w14:textId="77777777" w:rsidTr="00E06AB3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3781E315" w14:textId="77777777" w:rsidR="00A96778" w:rsidRPr="008C2396" w:rsidRDefault="00A96778" w:rsidP="00E06A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Razón/Resultado</w:t>
            </w:r>
          </w:p>
        </w:tc>
      </w:tr>
      <w:tr w:rsidR="00A96778" w:rsidRPr="00411049" w14:paraId="600CDA48" w14:textId="77777777" w:rsidTr="00E06AB3">
        <w:trPr>
          <w:trHeight w:val="1406"/>
        </w:trPr>
        <w:tc>
          <w:tcPr>
            <w:tcW w:w="10490" w:type="dxa"/>
            <w:gridSpan w:val="5"/>
            <w:shd w:val="clear" w:color="auto" w:fill="FFFFFF"/>
          </w:tcPr>
          <w:p w14:paraId="227DD7C1" w14:textId="77777777" w:rsidR="00A96778" w:rsidRDefault="00A96778" w:rsidP="00E06AB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tiene la página de bienvenida</w:t>
            </w:r>
          </w:p>
          <w:p w14:paraId="50CADEB4" w14:textId="77777777" w:rsidR="00A96778" w:rsidRDefault="00A96778" w:rsidP="00E06AB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indica el objetivo, oferta, misión y contacto.</w:t>
            </w:r>
          </w:p>
          <w:p w14:paraId="11CE8632" w14:textId="77777777" w:rsidR="00A96778" w:rsidRPr="00411049" w:rsidRDefault="00A96778" w:rsidP="00E06AB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 tiene la ruta para el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login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/registro</w:t>
            </w:r>
          </w:p>
          <w:p w14:paraId="3AFEE7BC" w14:textId="77777777" w:rsidR="00A96778" w:rsidRPr="00411049" w:rsidRDefault="00A96778" w:rsidP="00E06AB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6778" w:rsidRPr="008C2396" w14:paraId="043D8FB5" w14:textId="77777777" w:rsidTr="00E06AB3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681EE4D4" w14:textId="77777777" w:rsidR="00A96778" w:rsidRPr="008C2396" w:rsidRDefault="00A96778" w:rsidP="00E06A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A96778" w:rsidRPr="008C2396" w14:paraId="783CBCBA" w14:textId="77777777" w:rsidTr="00E06AB3">
        <w:trPr>
          <w:trHeight w:val="182"/>
        </w:trPr>
        <w:tc>
          <w:tcPr>
            <w:tcW w:w="737" w:type="dxa"/>
            <w:shd w:val="clear" w:color="auto" w:fill="A6A6A6"/>
          </w:tcPr>
          <w:p w14:paraId="48BEBB71" w14:textId="77777777" w:rsidR="00A96778" w:rsidRPr="008C2396" w:rsidRDefault="00A96778" w:rsidP="00E06AB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</w:p>
        </w:tc>
        <w:tc>
          <w:tcPr>
            <w:tcW w:w="1949" w:type="dxa"/>
            <w:gridSpan w:val="2"/>
            <w:shd w:val="clear" w:color="auto" w:fill="A6A6A6"/>
          </w:tcPr>
          <w:p w14:paraId="5829A9BA" w14:textId="77777777" w:rsidR="00A96778" w:rsidRPr="008C2396" w:rsidRDefault="00A96778" w:rsidP="00E06AB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shd w:val="clear" w:color="auto" w:fill="A6A6A6"/>
          </w:tcPr>
          <w:p w14:paraId="51612FF1" w14:textId="77777777" w:rsidR="00A96778" w:rsidRPr="008C2396" w:rsidRDefault="00A96778" w:rsidP="00E06AB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shd w:val="clear" w:color="auto" w:fill="A6A6A6"/>
          </w:tcPr>
          <w:p w14:paraId="1879158F" w14:textId="77777777" w:rsidR="00A96778" w:rsidRPr="008C2396" w:rsidRDefault="00A96778" w:rsidP="00E06AB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A96778" w:rsidRPr="00411049" w14:paraId="27B6C36F" w14:textId="77777777" w:rsidTr="00E06AB3">
        <w:trPr>
          <w:trHeight w:val="1686"/>
        </w:trPr>
        <w:tc>
          <w:tcPr>
            <w:tcW w:w="737" w:type="dxa"/>
            <w:shd w:val="clear" w:color="auto" w:fill="FFFFFF"/>
          </w:tcPr>
          <w:p w14:paraId="4D212B19" w14:textId="77777777" w:rsidR="00A96778" w:rsidRPr="00411049" w:rsidRDefault="00A96778" w:rsidP="00E06A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11049">
              <w:rPr>
                <w:rFonts w:ascii="Arial" w:hAnsi="Arial" w:cs="Arial"/>
                <w:sz w:val="22"/>
                <w:szCs w:val="22"/>
              </w:rPr>
              <w:t>1...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0C7F3DEB" w14:textId="77777777" w:rsidR="00A96778" w:rsidRPr="00411049" w:rsidRDefault="00A96778" w:rsidP="00E06A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Página de bienvenida</w:t>
            </w:r>
          </w:p>
        </w:tc>
        <w:tc>
          <w:tcPr>
            <w:tcW w:w="2571" w:type="dxa"/>
            <w:shd w:val="clear" w:color="auto" w:fill="FFFFFF"/>
          </w:tcPr>
          <w:p w14:paraId="08772010" w14:textId="77777777" w:rsidR="00A96778" w:rsidRPr="00411049" w:rsidRDefault="00A96778" w:rsidP="00E06A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 coloca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url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en navegador.</w:t>
            </w:r>
          </w:p>
        </w:tc>
        <w:tc>
          <w:tcPr>
            <w:tcW w:w="5233" w:type="dxa"/>
            <w:shd w:val="clear" w:color="auto" w:fill="FFFFFF"/>
          </w:tcPr>
          <w:p w14:paraId="5D15C86C" w14:textId="77777777" w:rsidR="00A96778" w:rsidRPr="00411049" w:rsidRDefault="00A96778" w:rsidP="00E06A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Ingresar a la página de bienvenida.</w:t>
            </w:r>
          </w:p>
        </w:tc>
      </w:tr>
      <w:tr w:rsidR="00A96778" w:rsidRPr="00411049" w14:paraId="6A44A8F1" w14:textId="77777777" w:rsidTr="00E06AB3">
        <w:trPr>
          <w:trHeight w:val="1686"/>
        </w:trPr>
        <w:tc>
          <w:tcPr>
            <w:tcW w:w="737" w:type="dxa"/>
            <w:shd w:val="clear" w:color="auto" w:fill="FFFFFF"/>
          </w:tcPr>
          <w:p w14:paraId="297437E4" w14:textId="77777777" w:rsidR="00A96778" w:rsidRPr="00411049" w:rsidRDefault="00A96778" w:rsidP="00E06A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11049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6A90F301" w14:textId="77777777" w:rsidR="00A96778" w:rsidRPr="00411049" w:rsidRDefault="00A96778" w:rsidP="00E06A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Ruta 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login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/registro</w:t>
            </w:r>
          </w:p>
        </w:tc>
        <w:tc>
          <w:tcPr>
            <w:tcW w:w="2571" w:type="dxa"/>
            <w:shd w:val="clear" w:color="auto" w:fill="FFFFFF"/>
          </w:tcPr>
          <w:p w14:paraId="55C74AA6" w14:textId="77777777" w:rsidR="00A96778" w:rsidRPr="00411049" w:rsidRDefault="00A96778" w:rsidP="00E06A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intenta hacer una demanda</w:t>
            </w:r>
          </w:p>
        </w:tc>
        <w:tc>
          <w:tcPr>
            <w:tcW w:w="5233" w:type="dxa"/>
            <w:shd w:val="clear" w:color="auto" w:fill="FFFFFF"/>
          </w:tcPr>
          <w:p w14:paraId="5987A19D" w14:textId="77777777" w:rsidR="00A96778" w:rsidRPr="00411049" w:rsidRDefault="00A96778" w:rsidP="00E06A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 intentar hacer una demanda redirige 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login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/registro si aún no ha accedido con sus credenciales.</w:t>
            </w:r>
          </w:p>
          <w:p w14:paraId="434FDFAC" w14:textId="77777777" w:rsidR="00A96778" w:rsidRPr="00411049" w:rsidRDefault="00A96778" w:rsidP="00E06AB3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7120F1F" w14:textId="77777777" w:rsidR="00A96778" w:rsidRDefault="00A96778" w:rsidP="005139DA">
      <w:pPr>
        <w:rPr>
          <w:rFonts w:ascii="Arial" w:hAnsi="Arial" w:cs="Arial"/>
          <w:b/>
          <w:sz w:val="28"/>
          <w:szCs w:val="28"/>
        </w:rPr>
      </w:pPr>
    </w:p>
    <w:p w14:paraId="3ADB15D8" w14:textId="77777777" w:rsidR="00A96778" w:rsidRDefault="00A96778" w:rsidP="005139DA">
      <w:pPr>
        <w:rPr>
          <w:rFonts w:ascii="Arial" w:hAnsi="Arial" w:cs="Arial"/>
          <w:b/>
          <w:sz w:val="28"/>
          <w:szCs w:val="28"/>
        </w:rPr>
      </w:pPr>
    </w:p>
    <w:p w14:paraId="01E1C36F" w14:textId="77777777" w:rsidR="00A96778" w:rsidRDefault="00A96778" w:rsidP="005139DA">
      <w:pPr>
        <w:rPr>
          <w:rFonts w:ascii="Arial" w:hAnsi="Arial" w:cs="Arial"/>
          <w:b/>
          <w:sz w:val="28"/>
          <w:szCs w:val="28"/>
        </w:rPr>
      </w:pPr>
    </w:p>
    <w:p w14:paraId="4D132322" w14:textId="77777777" w:rsidR="00A96778" w:rsidRDefault="00A96778" w:rsidP="005139DA">
      <w:pPr>
        <w:rPr>
          <w:rFonts w:ascii="Arial" w:hAnsi="Arial" w:cs="Arial"/>
          <w:b/>
          <w:sz w:val="28"/>
          <w:szCs w:val="28"/>
        </w:rPr>
      </w:pPr>
    </w:p>
    <w:p w14:paraId="7237B6D4" w14:textId="77777777" w:rsidR="00A96778" w:rsidRDefault="00A96778" w:rsidP="005139DA">
      <w:pPr>
        <w:rPr>
          <w:rFonts w:ascii="Arial" w:hAnsi="Arial" w:cs="Arial"/>
          <w:b/>
          <w:sz w:val="28"/>
          <w:szCs w:val="28"/>
        </w:rPr>
      </w:pPr>
    </w:p>
    <w:p w14:paraId="5E6DCDF0" w14:textId="77777777" w:rsidR="00A96778" w:rsidRDefault="00A96778" w:rsidP="005139DA">
      <w:pPr>
        <w:rPr>
          <w:rFonts w:ascii="Arial" w:hAnsi="Arial" w:cs="Arial"/>
          <w:b/>
          <w:sz w:val="28"/>
          <w:szCs w:val="28"/>
        </w:rPr>
      </w:pPr>
    </w:p>
    <w:p w14:paraId="358251D2" w14:textId="77777777" w:rsidR="00A96778" w:rsidRDefault="00A96778" w:rsidP="005139DA">
      <w:pPr>
        <w:rPr>
          <w:rFonts w:ascii="Arial" w:hAnsi="Arial" w:cs="Arial"/>
          <w:b/>
          <w:sz w:val="28"/>
          <w:szCs w:val="28"/>
        </w:rPr>
      </w:pPr>
    </w:p>
    <w:p w14:paraId="6389B2C3" w14:textId="77777777" w:rsidR="00A96778" w:rsidRDefault="00A96778" w:rsidP="005139DA">
      <w:pPr>
        <w:rPr>
          <w:rFonts w:ascii="Arial" w:hAnsi="Arial" w:cs="Arial"/>
          <w:b/>
          <w:sz w:val="28"/>
          <w:szCs w:val="28"/>
        </w:rPr>
      </w:pPr>
    </w:p>
    <w:p w14:paraId="349BDC00" w14:textId="77777777" w:rsidR="00A96778" w:rsidRDefault="00A96778" w:rsidP="005139DA">
      <w:pPr>
        <w:rPr>
          <w:rFonts w:ascii="Arial" w:hAnsi="Arial" w:cs="Arial"/>
          <w:b/>
          <w:sz w:val="28"/>
          <w:szCs w:val="28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2571"/>
        <w:gridCol w:w="5233"/>
      </w:tblGrid>
      <w:tr w:rsidR="00A96778" w:rsidRPr="008C2396" w14:paraId="59330DC9" w14:textId="77777777" w:rsidTr="00E06AB3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5A53BAD3" w14:textId="77777777" w:rsidR="00A96778" w:rsidRPr="008C2396" w:rsidRDefault="00A96778" w:rsidP="00E06AB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lastRenderedPageBreak/>
              <w:t>HISTORIAS DE USUARIO</w:t>
            </w:r>
          </w:p>
        </w:tc>
      </w:tr>
      <w:tr w:rsidR="00A96778" w:rsidRPr="00BA6EDC" w14:paraId="1356A8FC" w14:textId="77777777" w:rsidTr="00E06AB3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16A4CFC2" w14:textId="77777777" w:rsidR="00A96778" w:rsidRPr="008C2396" w:rsidRDefault="00A96778" w:rsidP="00E06AB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4BC302FE" w14:textId="77777777" w:rsidR="00A96778" w:rsidRPr="00BA6EDC" w:rsidRDefault="00A96778" w:rsidP="00E06AB3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A6EDC">
              <w:rPr>
                <w:rFonts w:ascii="Arial" w:hAnsi="Arial" w:cs="Arial"/>
                <w:color w:val="000000"/>
                <w:sz w:val="22"/>
                <w:szCs w:val="22"/>
              </w:rPr>
              <w:t>AB00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A96778" w:rsidRPr="00371616" w14:paraId="5D5C757F" w14:textId="77777777" w:rsidTr="00E06AB3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7E9D95CC" w14:textId="77777777" w:rsidR="00A96778" w:rsidRPr="008C2396" w:rsidRDefault="00A96778" w:rsidP="00E06AB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7E88B388" w14:textId="77777777" w:rsidR="00A96778" w:rsidRPr="00371616" w:rsidRDefault="00A96778" w:rsidP="00E06AB3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371616">
              <w:rPr>
                <w:rFonts w:ascii="Arial" w:hAnsi="Arial" w:cs="Arial"/>
                <w:sz w:val="22"/>
                <w:szCs w:val="22"/>
              </w:rPr>
              <w:t>Pasarela de Pagos</w:t>
            </w:r>
          </w:p>
        </w:tc>
      </w:tr>
      <w:tr w:rsidR="00A96778" w:rsidRPr="00371616" w14:paraId="08D5736B" w14:textId="77777777" w:rsidTr="00E06AB3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3F14642D" w14:textId="77777777" w:rsidR="00A96778" w:rsidRPr="008C2396" w:rsidRDefault="00A96778" w:rsidP="00E06AB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0C53E06D" w14:textId="77777777" w:rsidR="00A96778" w:rsidRPr="00371616" w:rsidRDefault="00A96778" w:rsidP="00E06AB3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Pr="00371616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03</w:t>
            </w:r>
            <w:r w:rsidRPr="00371616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2022</w:t>
            </w:r>
          </w:p>
        </w:tc>
      </w:tr>
      <w:tr w:rsidR="00A96778" w:rsidRPr="00371616" w14:paraId="023B5D08" w14:textId="77777777" w:rsidTr="00E06AB3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7FB97DB9" w14:textId="77777777" w:rsidR="00A96778" w:rsidRPr="008C2396" w:rsidRDefault="00A96778" w:rsidP="00E06AB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3"/>
            <w:shd w:val="clear" w:color="auto" w:fill="auto"/>
          </w:tcPr>
          <w:p w14:paraId="0A1928B5" w14:textId="77777777" w:rsidR="00A96778" w:rsidRPr="00371616" w:rsidRDefault="00A96778" w:rsidP="00E06AB3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días</w:t>
            </w:r>
          </w:p>
        </w:tc>
      </w:tr>
      <w:tr w:rsidR="00A96778" w:rsidRPr="008C2396" w14:paraId="7768AA93" w14:textId="77777777" w:rsidTr="00E06AB3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3A6CB501" w14:textId="77777777" w:rsidR="00A96778" w:rsidRPr="008C2396" w:rsidRDefault="00A96778" w:rsidP="00E06A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Característica/Funcionalidad</w:t>
            </w:r>
          </w:p>
        </w:tc>
      </w:tr>
      <w:tr w:rsidR="00A96778" w:rsidRPr="00371616" w14:paraId="6A1CAAE2" w14:textId="77777777" w:rsidTr="00E06AB3">
        <w:trPr>
          <w:trHeight w:val="1406"/>
        </w:trPr>
        <w:tc>
          <w:tcPr>
            <w:tcW w:w="10490" w:type="dxa"/>
            <w:gridSpan w:val="5"/>
            <w:shd w:val="clear" w:color="auto" w:fill="FFFFFF"/>
          </w:tcPr>
          <w:p w14:paraId="0564B7A0" w14:textId="77777777" w:rsidR="00A96778" w:rsidRDefault="00A96778" w:rsidP="00E06AB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Aceptar diversas formas de pago</w:t>
            </w:r>
          </w:p>
          <w:p w14:paraId="03E53019" w14:textId="77777777" w:rsidR="00A96778" w:rsidRDefault="00A96778" w:rsidP="00E06AB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Tarjeta de crédito/debito </w:t>
            </w:r>
          </w:p>
          <w:p w14:paraId="0A72E0B0" w14:textId="77777777" w:rsidR="00A96778" w:rsidRDefault="00A96778" w:rsidP="00E06AB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Paypal</w:t>
            </w:r>
            <w:proofErr w:type="spellEnd"/>
          </w:p>
          <w:p w14:paraId="74227CDA" w14:textId="77777777" w:rsidR="00A96778" w:rsidRPr="00371616" w:rsidRDefault="00A96778" w:rsidP="00E06AB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6778" w:rsidRPr="008C2396" w14:paraId="3CF1C638" w14:textId="77777777" w:rsidTr="00E06AB3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68D48B52" w14:textId="77777777" w:rsidR="00A96778" w:rsidRPr="008C2396" w:rsidRDefault="00A96778" w:rsidP="00E06A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Razón/Resultado</w:t>
            </w:r>
          </w:p>
        </w:tc>
      </w:tr>
      <w:tr w:rsidR="00A96778" w:rsidRPr="00371616" w14:paraId="1CB45A57" w14:textId="77777777" w:rsidTr="00E06AB3">
        <w:trPr>
          <w:trHeight w:val="1406"/>
        </w:trPr>
        <w:tc>
          <w:tcPr>
            <w:tcW w:w="10490" w:type="dxa"/>
            <w:gridSpan w:val="5"/>
            <w:shd w:val="clear" w:color="auto" w:fill="FFFFFF"/>
          </w:tcPr>
          <w:p w14:paraId="224E2EBC" w14:textId="77777777" w:rsidR="00A96778" w:rsidRDefault="00A96778" w:rsidP="00E06AB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debe contar con diversas formas de pago</w:t>
            </w:r>
          </w:p>
          <w:p w14:paraId="2C63945A" w14:textId="77777777" w:rsidR="00A96778" w:rsidRDefault="00A96778" w:rsidP="00E06AB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Tarjeta de crédito/debito </w:t>
            </w:r>
          </w:p>
          <w:p w14:paraId="033F0110" w14:textId="77777777" w:rsidR="00A96778" w:rsidRDefault="00A96778" w:rsidP="00E06AB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Paypal</w:t>
            </w:r>
            <w:proofErr w:type="spellEnd"/>
          </w:p>
          <w:p w14:paraId="2318776A" w14:textId="77777777" w:rsidR="00A96778" w:rsidRPr="00371616" w:rsidRDefault="00A96778" w:rsidP="00E06AB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Habilitar servicio para se realice el cobro y se informe del resultado.</w:t>
            </w:r>
          </w:p>
          <w:p w14:paraId="7CA9E49D" w14:textId="77777777" w:rsidR="00A96778" w:rsidRPr="00371616" w:rsidRDefault="00A96778" w:rsidP="00E06AB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6778" w:rsidRPr="008C2396" w14:paraId="1F0521F4" w14:textId="77777777" w:rsidTr="00E06AB3">
        <w:trPr>
          <w:trHeight w:val="182"/>
        </w:trPr>
        <w:tc>
          <w:tcPr>
            <w:tcW w:w="10490" w:type="dxa"/>
            <w:gridSpan w:val="5"/>
            <w:shd w:val="clear" w:color="auto" w:fill="A50021"/>
          </w:tcPr>
          <w:p w14:paraId="4DFA8675" w14:textId="77777777" w:rsidR="00A96778" w:rsidRPr="008C2396" w:rsidRDefault="00A96778" w:rsidP="00E06A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A96778" w:rsidRPr="008C2396" w14:paraId="36BC217D" w14:textId="77777777" w:rsidTr="00E06AB3">
        <w:trPr>
          <w:trHeight w:val="182"/>
        </w:trPr>
        <w:tc>
          <w:tcPr>
            <w:tcW w:w="737" w:type="dxa"/>
            <w:shd w:val="clear" w:color="auto" w:fill="A6A6A6"/>
          </w:tcPr>
          <w:p w14:paraId="22F45340" w14:textId="77777777" w:rsidR="00A96778" w:rsidRPr="008C2396" w:rsidRDefault="00A96778" w:rsidP="00E06AB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  <w:proofErr w:type="spellEnd"/>
          </w:p>
        </w:tc>
        <w:tc>
          <w:tcPr>
            <w:tcW w:w="1949" w:type="dxa"/>
            <w:gridSpan w:val="2"/>
            <w:shd w:val="clear" w:color="auto" w:fill="A6A6A6"/>
          </w:tcPr>
          <w:p w14:paraId="122A8E47" w14:textId="77777777" w:rsidR="00A96778" w:rsidRPr="008C2396" w:rsidRDefault="00A96778" w:rsidP="00E06AB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shd w:val="clear" w:color="auto" w:fill="A6A6A6"/>
          </w:tcPr>
          <w:p w14:paraId="05A0ECF9" w14:textId="77777777" w:rsidR="00A96778" w:rsidRPr="008C2396" w:rsidRDefault="00A96778" w:rsidP="00E06AB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shd w:val="clear" w:color="auto" w:fill="A6A6A6"/>
          </w:tcPr>
          <w:p w14:paraId="09AFC242" w14:textId="77777777" w:rsidR="00A96778" w:rsidRPr="008C2396" w:rsidRDefault="00A96778" w:rsidP="00E06AB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A96778" w:rsidRPr="00371616" w14:paraId="7C9D3B5F" w14:textId="77777777" w:rsidTr="00E06AB3">
        <w:trPr>
          <w:trHeight w:val="1686"/>
        </w:trPr>
        <w:tc>
          <w:tcPr>
            <w:tcW w:w="737" w:type="dxa"/>
            <w:shd w:val="clear" w:color="auto" w:fill="FFFFFF"/>
          </w:tcPr>
          <w:p w14:paraId="6A5D8522" w14:textId="77777777" w:rsidR="00A96778" w:rsidRPr="00371616" w:rsidRDefault="00A96778" w:rsidP="00E06A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7161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20C9698E" w14:textId="77777777" w:rsidR="00A96778" w:rsidRPr="00371616" w:rsidRDefault="00A96778" w:rsidP="00E06A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Pago con TC</w:t>
            </w:r>
          </w:p>
        </w:tc>
        <w:tc>
          <w:tcPr>
            <w:tcW w:w="2571" w:type="dxa"/>
            <w:shd w:val="clear" w:color="auto" w:fill="FFFFFF"/>
          </w:tcPr>
          <w:p w14:paraId="69E33E41" w14:textId="77777777" w:rsidR="00A96778" w:rsidRPr="00371616" w:rsidRDefault="00A96778" w:rsidP="00E06A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Pago con tarjeta de crédito/debito</w:t>
            </w:r>
          </w:p>
        </w:tc>
        <w:tc>
          <w:tcPr>
            <w:tcW w:w="5233" w:type="dxa"/>
            <w:shd w:val="clear" w:color="auto" w:fill="FFFFFF"/>
          </w:tcPr>
          <w:p w14:paraId="4DD8435E" w14:textId="77777777" w:rsidR="00A96778" w:rsidRPr="00371616" w:rsidRDefault="00A96778" w:rsidP="00E06A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cliente intenta pagar con una tarjeta de crédito/debito por la demanda.</w:t>
            </w:r>
          </w:p>
        </w:tc>
      </w:tr>
      <w:tr w:rsidR="00A96778" w:rsidRPr="00371616" w14:paraId="657606AC" w14:textId="77777777" w:rsidTr="00E06AB3">
        <w:trPr>
          <w:trHeight w:val="1686"/>
        </w:trPr>
        <w:tc>
          <w:tcPr>
            <w:tcW w:w="737" w:type="dxa"/>
            <w:shd w:val="clear" w:color="auto" w:fill="FFFFFF"/>
          </w:tcPr>
          <w:p w14:paraId="36FB9DA1" w14:textId="77777777" w:rsidR="00A96778" w:rsidRPr="00371616" w:rsidRDefault="00A96778" w:rsidP="00E06A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7161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6DDAF58A" w14:textId="77777777" w:rsidR="00A96778" w:rsidRPr="00371616" w:rsidRDefault="00A96778" w:rsidP="00E06A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Pago con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paypal</w:t>
            </w:r>
            <w:proofErr w:type="spellEnd"/>
          </w:p>
        </w:tc>
        <w:tc>
          <w:tcPr>
            <w:tcW w:w="2571" w:type="dxa"/>
            <w:shd w:val="clear" w:color="auto" w:fill="FFFFFF"/>
          </w:tcPr>
          <w:p w14:paraId="09045C40" w14:textId="77777777" w:rsidR="00A96778" w:rsidRDefault="00A96778" w:rsidP="00E06A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Pago con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paypal</w:t>
            </w:r>
            <w:proofErr w:type="spellEnd"/>
          </w:p>
          <w:p w14:paraId="040A96FD" w14:textId="7A09B760" w:rsidR="008A4DDB" w:rsidRPr="00371616" w:rsidRDefault="008A4DDB" w:rsidP="00E06A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utilizara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strippe</w:t>
            </w:r>
            <w:proofErr w:type="spellEnd"/>
          </w:p>
        </w:tc>
        <w:tc>
          <w:tcPr>
            <w:tcW w:w="5233" w:type="dxa"/>
            <w:shd w:val="clear" w:color="auto" w:fill="FFFFFF"/>
          </w:tcPr>
          <w:p w14:paraId="254F1219" w14:textId="77777777" w:rsidR="00A96778" w:rsidRPr="00371616" w:rsidRDefault="00A96778" w:rsidP="00E06AB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cliente intenta pagar con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paypal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por la demanda.</w:t>
            </w:r>
          </w:p>
        </w:tc>
      </w:tr>
    </w:tbl>
    <w:p w14:paraId="7BEADA29" w14:textId="77777777" w:rsidR="00A96778" w:rsidRDefault="00A96778" w:rsidP="005139DA">
      <w:pPr>
        <w:rPr>
          <w:rFonts w:ascii="Arial" w:hAnsi="Arial" w:cs="Arial"/>
          <w:b/>
          <w:sz w:val="28"/>
          <w:szCs w:val="28"/>
        </w:rPr>
      </w:pPr>
    </w:p>
    <w:p w14:paraId="7BC04363" w14:textId="77777777" w:rsidR="00A96778" w:rsidRDefault="00A96778" w:rsidP="005139DA">
      <w:pPr>
        <w:rPr>
          <w:rFonts w:ascii="Arial" w:hAnsi="Arial" w:cs="Arial"/>
          <w:b/>
          <w:sz w:val="28"/>
          <w:szCs w:val="28"/>
        </w:rPr>
      </w:pPr>
    </w:p>
    <w:p w14:paraId="19E62DC5" w14:textId="77777777" w:rsidR="00A96778" w:rsidRDefault="00A96778" w:rsidP="005139DA">
      <w:pPr>
        <w:rPr>
          <w:rFonts w:ascii="Arial" w:hAnsi="Arial" w:cs="Arial"/>
          <w:b/>
          <w:sz w:val="28"/>
          <w:szCs w:val="28"/>
        </w:rPr>
      </w:pPr>
    </w:p>
    <w:p w14:paraId="2E769B56" w14:textId="77777777" w:rsidR="00A96778" w:rsidRDefault="00A96778" w:rsidP="005139DA">
      <w:pPr>
        <w:rPr>
          <w:rFonts w:ascii="Arial" w:hAnsi="Arial" w:cs="Arial"/>
          <w:b/>
          <w:sz w:val="28"/>
          <w:szCs w:val="28"/>
        </w:rPr>
      </w:pPr>
    </w:p>
    <w:p w14:paraId="1731F1A2" w14:textId="77777777" w:rsidR="00A96778" w:rsidRDefault="00A96778" w:rsidP="005139DA">
      <w:pPr>
        <w:rPr>
          <w:rFonts w:ascii="Arial" w:hAnsi="Arial" w:cs="Arial"/>
          <w:b/>
          <w:sz w:val="28"/>
          <w:szCs w:val="28"/>
        </w:rPr>
      </w:pPr>
    </w:p>
    <w:p w14:paraId="720FA0F3" w14:textId="77777777" w:rsidR="00A96778" w:rsidRDefault="00A96778" w:rsidP="005139DA">
      <w:pPr>
        <w:rPr>
          <w:rFonts w:ascii="Arial" w:hAnsi="Arial" w:cs="Arial"/>
          <w:b/>
          <w:sz w:val="28"/>
          <w:szCs w:val="28"/>
        </w:rPr>
      </w:pPr>
    </w:p>
    <w:p w14:paraId="5C9E86F5" w14:textId="77777777" w:rsidR="00A96778" w:rsidRDefault="00A96778" w:rsidP="005139DA">
      <w:pPr>
        <w:rPr>
          <w:rFonts w:ascii="Arial" w:hAnsi="Arial" w:cs="Arial"/>
          <w:b/>
          <w:sz w:val="28"/>
          <w:szCs w:val="28"/>
        </w:rPr>
      </w:pPr>
    </w:p>
    <w:p w14:paraId="48AC486F" w14:textId="77777777" w:rsidR="00A96778" w:rsidRPr="008C2396" w:rsidRDefault="00A96778" w:rsidP="005139DA">
      <w:pPr>
        <w:rPr>
          <w:rFonts w:ascii="Arial" w:hAnsi="Arial" w:cs="Arial"/>
          <w:b/>
          <w:sz w:val="28"/>
          <w:szCs w:val="28"/>
        </w:rPr>
      </w:pPr>
    </w:p>
    <w:p w14:paraId="1463A597" w14:textId="77777777" w:rsidR="00CC51D2" w:rsidRDefault="00620BBA" w:rsidP="00E376C5">
      <w:pPr>
        <w:pStyle w:val="Ttulo1"/>
      </w:pPr>
      <w:bookmarkStart w:id="15" w:name="_Toc532221778"/>
      <w:r w:rsidRPr="008C2396">
        <w:lastRenderedPageBreak/>
        <w:t>DISEÑO</w:t>
      </w:r>
      <w:r w:rsidR="0031108D" w:rsidRPr="008C2396">
        <w:t xml:space="preserve"> DE LA ARQUITECTURA DE SOLUCION</w:t>
      </w:r>
      <w:bookmarkEnd w:id="15"/>
      <w:r w:rsidR="0031108D" w:rsidRPr="008C2396">
        <w:t xml:space="preserve"> </w:t>
      </w:r>
    </w:p>
    <w:p w14:paraId="4DD44E79" w14:textId="77777777" w:rsidR="00517D47" w:rsidRPr="00517D47" w:rsidRDefault="00517D47" w:rsidP="00517D47">
      <w:pPr>
        <w:rPr>
          <w:lang w:val="es-ES_tradnl" w:eastAsia="en-US"/>
        </w:rPr>
      </w:pPr>
    </w:p>
    <w:p w14:paraId="64D34FC5" w14:textId="77777777" w:rsidR="00CC51D2" w:rsidRPr="005D0764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14:paraId="19A83447" w14:textId="77777777"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F66F0" w:rsidRPr="008C2396" w14:paraId="26EF7064" w14:textId="77777777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14:paraId="64EA36FF" w14:textId="77777777"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14:paraId="084CBF1D" w14:textId="77777777" w:rsidR="009F66F0" w:rsidRPr="005D0764" w:rsidRDefault="00585CB0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DD/MM/AAAA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14:paraId="034C7349" w14:textId="77777777"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14:paraId="7CDCB137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4AB78100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80520" w:rsidRPr="008C2396" w14:paraId="05312677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987917A" w14:textId="0255191C" w:rsidR="00780520" w:rsidRPr="008C2396" w:rsidRDefault="006849A8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95BF7">
              <w:rPr>
                <w:rFonts w:ascii="Arial" w:hAnsi="Arial" w:cs="Arial"/>
                <w:noProof/>
                <w:sz w:val="22"/>
                <w:szCs w:val="22"/>
                <w:lang w:val="es-MX" w:eastAsia="es-MX"/>
              </w:rPr>
              <w:drawing>
                <wp:inline distT="0" distB="0" distL="0" distR="0" wp14:anchorId="580CA16F" wp14:editId="064AE58D">
                  <wp:extent cx="5610225" cy="3086100"/>
                  <wp:effectExtent l="0" t="0" r="0" b="0"/>
                  <wp:docPr id="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30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E4D0F6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4D1E" w:rsidRPr="008C2396" w14:paraId="366FD445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99D6671" w14:textId="77777777" w:rsidR="00C464FB" w:rsidRPr="005D0764" w:rsidRDefault="00454D1E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D4775A" w:rsidRPr="008C2396" w14:paraId="59C61FB7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7B2F1F06" w14:textId="77777777" w:rsidR="00D4775A" w:rsidRPr="008C2396" w:rsidRDefault="00D4775A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="009811FC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w:rsidR="00D4775A" w:rsidRPr="008C2396" w14:paraId="57A0C8AA" w14:textId="77777777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0BB971C" w14:textId="565968F1" w:rsidR="002F0B65" w:rsidRPr="005D0764" w:rsidRDefault="006849A8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87A8A">
              <w:rPr>
                <w:rFonts w:ascii="Arial" w:hAnsi="Arial" w:cs="Arial"/>
                <w:noProof/>
                <w:sz w:val="22"/>
                <w:szCs w:val="22"/>
                <w:lang w:val="es-MX" w:eastAsia="es-MX"/>
              </w:rPr>
              <w:lastRenderedPageBreak/>
              <w:drawing>
                <wp:inline distT="0" distB="0" distL="0" distR="0" wp14:anchorId="779A09B8" wp14:editId="28F19121">
                  <wp:extent cx="3486150" cy="2695575"/>
                  <wp:effectExtent l="0" t="0" r="0" b="0"/>
                  <wp:docPr id="1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4FB" w:rsidRPr="008C2396" w14:paraId="628E9F82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E3F0423" w14:textId="77777777" w:rsidR="00C464FB" w:rsidRPr="005D0764" w:rsidRDefault="00C464FB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A6E72" w:rsidRPr="008C2396" w14:paraId="150E64B5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148A348B" w14:textId="77777777" w:rsidR="00BA6E72" w:rsidRPr="008C2396" w:rsidRDefault="00BA6E7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BA6E72" w:rsidRPr="008C2396" w14:paraId="50900DF1" w14:textId="77777777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43A2DAC" w14:textId="77777777" w:rsidR="00BA6E72" w:rsidRPr="005D0764" w:rsidRDefault="001B0941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</w:t>
            </w:r>
            <w:r w:rsidR="00EE1C88" w:rsidRPr="005D0764">
              <w:rPr>
                <w:rFonts w:ascii="Arial" w:hAnsi="Arial" w:cs="Arial"/>
                <w:color w:val="BFBFBF"/>
                <w:sz w:val="22"/>
                <w:szCs w:val="22"/>
              </w:rPr>
              <w:t>actividades o de flujo</w:t>
            </w:r>
            <w:r w:rsidR="00AC6AD4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26F708FC" w14:textId="2BDAD846" w:rsidR="00115C2C" w:rsidRPr="005D0764" w:rsidRDefault="006849A8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1046A1">
              <w:rPr>
                <w:rFonts w:ascii="Arial" w:hAnsi="Arial" w:cs="Arial"/>
                <w:noProof/>
                <w:sz w:val="22"/>
                <w:szCs w:val="22"/>
                <w:lang w:val="es-MX" w:eastAsia="es-MX"/>
              </w:rPr>
              <w:lastRenderedPageBreak/>
              <w:drawing>
                <wp:inline distT="0" distB="0" distL="0" distR="0" wp14:anchorId="6B73D559" wp14:editId="7B23EA27">
                  <wp:extent cx="5086350" cy="6181725"/>
                  <wp:effectExtent l="0" t="0" r="0" b="0"/>
                  <wp:docPr id="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6350" cy="618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207BCB" w14:textId="77777777" w:rsidR="00EE7D3C" w:rsidRPr="005D0764" w:rsidRDefault="00EE7D3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6F3A0930" w14:textId="77777777" w:rsidR="00115C2C" w:rsidRDefault="00115C2C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07F6CC0" w14:textId="77777777" w:rsidR="00987BEA" w:rsidRDefault="00987BEA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37BD465" w14:textId="77777777" w:rsidR="00987BEA" w:rsidRPr="005D0764" w:rsidRDefault="00987BEA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2D2F" w:rsidRPr="008C2396" w14:paraId="0FFD6A16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173BBEE" w14:textId="77777777" w:rsidR="00372D2F" w:rsidRPr="005D0764" w:rsidRDefault="00372D2F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lastRenderedPageBreak/>
              <w:t>Si utiliza convenciones para diagramas Ad hoc, por favor describirlas aquí</w:t>
            </w:r>
          </w:p>
        </w:tc>
      </w:tr>
      <w:tr w:rsidR="00B808DC" w:rsidRPr="008C2396" w14:paraId="0D920CC8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07DB928E" w14:textId="77777777" w:rsidR="00B808DC" w:rsidRPr="008C2396" w:rsidRDefault="00B808DC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B808DC" w:rsidRPr="008C2396" w14:paraId="4B475054" w14:textId="77777777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7011B2A" w14:textId="77777777" w:rsidR="00B808DC" w:rsidRPr="005D0764" w:rsidRDefault="00987BEA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>
              <w:object w:dxaOrig="5364" w:dyaOrig="3960" w14:anchorId="55CC9AC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5.5pt;height:174pt" o:ole="">
                  <v:imagedata r:id="rId17" o:title=""/>
                </v:shape>
                <o:OLEObject Type="Embed" ProgID="Paint.Picture" ShapeID="_x0000_i1025" DrawAspect="Content" ObjectID="_1707897170" r:id="rId18"/>
              </w:object>
            </w:r>
          </w:p>
          <w:p w14:paraId="407BF12D" w14:textId="77777777" w:rsidR="00B808DC" w:rsidRPr="005D0764" w:rsidRDefault="00B808DC" w:rsidP="004627A3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el diagrama UML de despliegue.</w:t>
            </w:r>
          </w:p>
          <w:p w14:paraId="6DE019CC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94A87C4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08DC" w:rsidRPr="008C2396" w14:paraId="2E55EE95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9E19676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C2005" w:rsidRPr="008C2396" w14:paraId="0FCD4132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31AE8912" w14:textId="77777777" w:rsidR="00BC2005" w:rsidRPr="008C2396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="006001DF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8C2396" w14:paraId="42E1A981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04AE3D8" w14:textId="77777777" w:rsidR="00BC2005" w:rsidRPr="008C2396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6413B6A6" w14:textId="77777777" w:rsidR="00BC2005" w:rsidRPr="005D0764" w:rsidRDefault="004D0718" w:rsidP="00D73701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</w:t>
            </w:r>
            <w:proofErr w:type="spellStart"/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End</w:t>
            </w:r>
            <w:proofErr w:type="spellEnd"/>
            <w:r w:rsidR="00735B82" w:rsidRPr="005D0764"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14:paraId="6352EEB2" w14:textId="7D32F079" w:rsidR="00BC2005" w:rsidRDefault="00FA202B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A202B">
              <w:rPr>
                <w:rFonts w:ascii="Arial" w:hAnsi="Arial" w:cs="Arial"/>
                <w:b/>
                <w:sz w:val="22"/>
                <w:szCs w:val="22"/>
              </w:rPr>
              <w:lastRenderedPageBreak/>
              <w:drawing>
                <wp:inline distT="0" distB="0" distL="0" distR="0" wp14:anchorId="26405502" wp14:editId="0D09FBBB">
                  <wp:extent cx="5612130" cy="5622925"/>
                  <wp:effectExtent l="0" t="0" r="762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562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9C0E2F" w14:textId="1F79F971" w:rsidR="00EB269F" w:rsidRPr="008C2396" w:rsidRDefault="00EB269F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0D91404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D2F" w:rsidRPr="008C2396" w14:paraId="72B8B9E0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630A1B6" w14:textId="77777777" w:rsidR="00372D2F" w:rsidRPr="008C2396" w:rsidRDefault="00372D2F" w:rsidP="004627A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lastRenderedPageBreak/>
              <w:t>Si utiliza convenciones para diagramas Ad hoc, por favor describirlas aquí</w:t>
            </w:r>
          </w:p>
        </w:tc>
      </w:tr>
      <w:tr w:rsidR="001200E2" w:rsidRPr="008C2396" w14:paraId="5E9F5408" w14:textId="77777777" w:rsidTr="004627A3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14:paraId="33BFC2C2" w14:textId="77777777" w:rsidR="001200E2" w:rsidRPr="008C2396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1200E2" w:rsidRPr="008C2396" w14:paraId="20A764D3" w14:textId="77777777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14:paraId="2167A2A8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1FD7C227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334011B5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3BF427CB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987BEA" w:rsidRPr="008C2396" w14:paraId="444A4F90" w14:textId="77777777" w:rsidTr="00E06AB3">
        <w:trPr>
          <w:trHeight w:val="260"/>
        </w:trPr>
        <w:tc>
          <w:tcPr>
            <w:tcW w:w="3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D3B078" w14:textId="037DE5E1" w:rsidR="00987BEA" w:rsidRPr="008C2396" w:rsidRDefault="008E26B1" w:rsidP="00987BEA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Cedillo cruz Erik Leonel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25BFD0" w14:textId="77777777" w:rsidR="00987BEA" w:rsidRPr="008C2396" w:rsidRDefault="00987BEA" w:rsidP="00987BEA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Agenci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TI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3C6EB3" w14:textId="2371C60E" w:rsidR="00987BEA" w:rsidRPr="008C2396" w:rsidRDefault="008E26B1" w:rsidP="00987BEA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5583943663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6F7E3B" w14:textId="6F2DD4C1" w:rsidR="00987BEA" w:rsidRPr="008C2396" w:rsidRDefault="008E26B1" w:rsidP="00987BEA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376C5">
              <w:rPr>
                <w:rFonts w:ascii="Arial" w:hAnsi="Arial" w:cs="Arial"/>
                <w:b/>
                <w:bCs/>
                <w:sz w:val="22"/>
                <w:szCs w:val="22"/>
              </w:rPr>
              <w:drawing>
                <wp:inline distT="0" distB="0" distL="0" distR="0" wp14:anchorId="4C47DF4F" wp14:editId="7C4EB0D6">
                  <wp:extent cx="1381318" cy="647790"/>
                  <wp:effectExtent l="0" t="0" r="9525" b="0"/>
                  <wp:docPr id="34" name="Imagen 3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318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26B1" w:rsidRPr="008C2396" w14:paraId="280A8E29" w14:textId="77777777" w:rsidTr="00E06AB3">
        <w:trPr>
          <w:trHeight w:val="260"/>
        </w:trPr>
        <w:tc>
          <w:tcPr>
            <w:tcW w:w="3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DB0EA4" w14:textId="66F7BC2D" w:rsidR="008E26B1" w:rsidRPr="008C2396" w:rsidRDefault="008E26B1" w:rsidP="008E26B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Hipolito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Muñoz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CDA6C8" w14:textId="77777777" w:rsidR="008E26B1" w:rsidRPr="008C2396" w:rsidRDefault="008E26B1" w:rsidP="008E26B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Despacho H &amp; H</w:t>
            </w:r>
          </w:p>
        </w:tc>
        <w:tc>
          <w:tcPr>
            <w:tcW w:w="2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843494" w14:textId="78D14057" w:rsidR="008E26B1" w:rsidRPr="008C2396" w:rsidRDefault="008E26B1" w:rsidP="008E26B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5512321232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E1D73A" w14:textId="3E0589AD" w:rsidR="008E26B1" w:rsidRPr="008C2396" w:rsidRDefault="008E26B1" w:rsidP="008E26B1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376C5">
              <w:rPr>
                <w:rFonts w:ascii="Arial" w:hAnsi="Arial" w:cs="Arial"/>
                <w:b/>
                <w:bCs/>
                <w:sz w:val="22"/>
                <w:szCs w:val="22"/>
              </w:rPr>
              <w:drawing>
                <wp:anchor distT="0" distB="0" distL="114300" distR="114300" simplePos="0" relativeHeight="251677184" behindDoc="0" locked="0" layoutInCell="1" allowOverlap="1" wp14:anchorId="757F90B4" wp14:editId="39DF47F2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246380</wp:posOffset>
                  </wp:positionV>
                  <wp:extent cx="1589310" cy="477980"/>
                  <wp:effectExtent l="0" t="0" r="0" b="0"/>
                  <wp:wrapSquare wrapText="bothSides"/>
                  <wp:docPr id="35" name="Imagen 35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Logotipo&#10;&#10;Descripción generada automáticament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310" cy="47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7FC7650" w14:textId="77777777"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14:paraId="6B53B679" w14:textId="5707F0FF" w:rsidR="00084D2E" w:rsidRPr="00517D47" w:rsidRDefault="00084D2E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</w:p>
    <w:sectPr w:rsidR="00084D2E" w:rsidRPr="00517D47" w:rsidSect="00BE71BB">
      <w:headerReference w:type="default" r:id="rId20"/>
      <w:footerReference w:type="default" r:id="rId2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BAE56" w14:textId="77777777" w:rsidR="00A31B7C" w:rsidRDefault="00A31B7C" w:rsidP="00DE32EB">
      <w:pPr>
        <w:pStyle w:val="Sangranormal"/>
      </w:pPr>
      <w:r>
        <w:separator/>
      </w:r>
    </w:p>
  </w:endnote>
  <w:endnote w:type="continuationSeparator" w:id="0">
    <w:p w14:paraId="0108E309" w14:textId="77777777" w:rsidR="00A31B7C" w:rsidRDefault="00A31B7C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EE6E4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5967877A" w14:textId="77777777" w:rsidTr="00C67CD3">
      <w:trPr>
        <w:trHeight w:val="237"/>
      </w:trPr>
      <w:tc>
        <w:tcPr>
          <w:tcW w:w="1728" w:type="dxa"/>
          <w:vAlign w:val="center"/>
        </w:tcPr>
        <w:p w14:paraId="328CAEFE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5A220AFB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670C2EAD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6E0EF350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73C52AFC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4E99484F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23B58" w14:textId="77777777" w:rsidR="00A31B7C" w:rsidRDefault="00A31B7C" w:rsidP="00DE32EB">
      <w:pPr>
        <w:pStyle w:val="Sangranormal"/>
      </w:pPr>
      <w:r>
        <w:separator/>
      </w:r>
    </w:p>
  </w:footnote>
  <w:footnote w:type="continuationSeparator" w:id="0">
    <w:p w14:paraId="2E75C2BB" w14:textId="77777777" w:rsidR="00A31B7C" w:rsidRDefault="00A31B7C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FA2567" w:rsidRPr="0044395D" w14:paraId="596E339F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5006FDAB" w14:textId="79A95F6C" w:rsidR="00572249" w:rsidRDefault="00FA2567" w:rsidP="00572249">
          <w:pPr>
            <w:widowControl w:val="0"/>
            <w:rPr>
              <w:noProof/>
              <w:sz w:val="16"/>
              <w:szCs w:val="16"/>
            </w:rPr>
          </w:pPr>
          <w:r w:rsidRPr="00FA2567">
            <w:rPr>
              <w:sz w:val="16"/>
              <w:szCs w:val="16"/>
            </w:rPr>
            <w:drawing>
              <wp:anchor distT="0" distB="0" distL="114300" distR="114300" simplePos="0" relativeHeight="251658240" behindDoc="1" locked="0" layoutInCell="1" allowOverlap="1" wp14:anchorId="39987A6F" wp14:editId="66D4B834">
                <wp:simplePos x="0" y="0"/>
                <wp:positionH relativeFrom="column">
                  <wp:posOffset>-930910</wp:posOffset>
                </wp:positionH>
                <wp:positionV relativeFrom="paragraph">
                  <wp:posOffset>-69215</wp:posOffset>
                </wp:positionV>
                <wp:extent cx="857250" cy="857250"/>
                <wp:effectExtent l="0" t="0" r="0" b="0"/>
                <wp:wrapSquare wrapText="bothSides"/>
                <wp:docPr id="21" name="Imagen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0CBB900" w14:textId="45982AA9" w:rsidR="005F2B70" w:rsidRPr="00C225FB" w:rsidRDefault="005F2B70" w:rsidP="00FA2567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52852877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FA2567" w:rsidRPr="0044395D" w14:paraId="5479F5B3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73BF4528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0BCD0D0A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PROCESO</w:t>
          </w:r>
          <w:r w:rsidR="008F003A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: ABOGABOT</w:t>
          </w: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  </w:t>
          </w:r>
        </w:p>
      </w:tc>
    </w:tr>
    <w:tr w:rsidR="00FA2567" w:rsidRPr="0044395D" w14:paraId="4E40D21A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65D3AF4A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04F88CDE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</w:t>
          </w:r>
          <w:r w:rsidR="008F003A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 WEB DE DEMANDAS</w:t>
          </w:r>
        </w:p>
      </w:tc>
    </w:tr>
    <w:tr w:rsidR="00FA2567" w:rsidRPr="0044395D" w14:paraId="35F186D1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27C904CA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65C98EF3" w14:textId="77777777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8F003A">
            <w:rPr>
              <w:rFonts w:ascii="Arial" w:hAnsi="Arial" w:cs="Arial"/>
              <w:b/>
              <w:sz w:val="16"/>
              <w:szCs w:val="16"/>
            </w:rPr>
            <w:t>10041998</w:t>
          </w:r>
        </w:p>
      </w:tc>
      <w:tc>
        <w:tcPr>
          <w:tcW w:w="1542" w:type="dxa"/>
          <w:shd w:val="clear" w:color="auto" w:fill="auto"/>
          <w:vAlign w:val="center"/>
        </w:tcPr>
        <w:p w14:paraId="007DEAC1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79A3A5DB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</w:t>
          </w:r>
          <w:r w:rsidR="00A447AD">
            <w:rPr>
              <w:rFonts w:ascii="Arial" w:hAnsi="Arial" w:cs="Arial"/>
              <w:b/>
              <w:sz w:val="16"/>
              <w:szCs w:val="16"/>
            </w:rPr>
            <w:t>0</w:t>
          </w:r>
          <w:r w:rsidR="00D1764B">
            <w:rPr>
              <w:rFonts w:ascii="Arial" w:hAnsi="Arial" w:cs="Arial"/>
              <w:b/>
              <w:sz w:val="16"/>
              <w:szCs w:val="16"/>
            </w:rPr>
            <w:t>/</w:t>
          </w:r>
          <w:r w:rsidR="008F003A">
            <w:rPr>
              <w:rFonts w:ascii="Arial" w:hAnsi="Arial" w:cs="Arial"/>
              <w:b/>
              <w:sz w:val="16"/>
              <w:szCs w:val="16"/>
            </w:rPr>
            <w:t>04</w:t>
          </w:r>
          <w:r w:rsidR="00D1764B">
            <w:rPr>
              <w:rFonts w:ascii="Arial" w:hAnsi="Arial" w:cs="Arial"/>
              <w:b/>
              <w:sz w:val="16"/>
              <w:szCs w:val="16"/>
            </w:rPr>
            <w:t>/20</w:t>
          </w:r>
          <w:r w:rsidR="008F003A">
            <w:rPr>
              <w:rFonts w:ascii="Arial" w:hAnsi="Arial" w:cs="Arial"/>
              <w:b/>
              <w:sz w:val="16"/>
              <w:szCs w:val="16"/>
            </w:rPr>
            <w:t>22</w:t>
          </w:r>
        </w:p>
      </w:tc>
      <w:tc>
        <w:tcPr>
          <w:tcW w:w="1478" w:type="dxa"/>
          <w:shd w:val="clear" w:color="auto" w:fill="auto"/>
          <w:vAlign w:val="center"/>
        </w:tcPr>
        <w:p w14:paraId="161EC829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0DCDC311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C92291"/>
    <w:multiLevelType w:val="multilevel"/>
    <w:tmpl w:val="FF32C0E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7"/>
  </w:num>
  <w:num w:numId="5">
    <w:abstractNumId w:val="34"/>
  </w:num>
  <w:num w:numId="6">
    <w:abstractNumId w:val="40"/>
  </w:num>
  <w:num w:numId="7">
    <w:abstractNumId w:val="17"/>
  </w:num>
  <w:num w:numId="8">
    <w:abstractNumId w:val="23"/>
  </w:num>
  <w:num w:numId="9">
    <w:abstractNumId w:val="22"/>
  </w:num>
  <w:num w:numId="10">
    <w:abstractNumId w:val="31"/>
  </w:num>
  <w:num w:numId="11">
    <w:abstractNumId w:val="11"/>
  </w:num>
  <w:num w:numId="12">
    <w:abstractNumId w:val="18"/>
  </w:num>
  <w:num w:numId="13">
    <w:abstractNumId w:val="27"/>
  </w:num>
  <w:num w:numId="14">
    <w:abstractNumId w:val="12"/>
  </w:num>
  <w:num w:numId="15">
    <w:abstractNumId w:val="13"/>
  </w:num>
  <w:num w:numId="16">
    <w:abstractNumId w:val="24"/>
  </w:num>
  <w:num w:numId="17">
    <w:abstractNumId w:val="32"/>
  </w:num>
  <w:num w:numId="18">
    <w:abstractNumId w:val="39"/>
  </w:num>
  <w:num w:numId="19">
    <w:abstractNumId w:val="36"/>
  </w:num>
  <w:num w:numId="20">
    <w:abstractNumId w:val="35"/>
  </w:num>
  <w:num w:numId="21">
    <w:abstractNumId w:val="41"/>
  </w:num>
  <w:num w:numId="22">
    <w:abstractNumId w:val="30"/>
  </w:num>
  <w:num w:numId="23">
    <w:abstractNumId w:val="29"/>
  </w:num>
  <w:num w:numId="24">
    <w:abstractNumId w:val="16"/>
  </w:num>
  <w:num w:numId="25">
    <w:abstractNumId w:val="28"/>
  </w:num>
  <w:num w:numId="26">
    <w:abstractNumId w:val="19"/>
  </w:num>
  <w:num w:numId="27">
    <w:abstractNumId w:val="26"/>
  </w:num>
  <w:num w:numId="28">
    <w:abstractNumId w:val="38"/>
  </w:num>
  <w:num w:numId="29">
    <w:abstractNumId w:val="15"/>
  </w:num>
  <w:num w:numId="30">
    <w:abstractNumId w:val="20"/>
  </w:num>
  <w:num w:numId="31">
    <w:abstractNumId w:val="33"/>
  </w:num>
  <w:num w:numId="32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D66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5D4D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1CB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352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56BF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3BF8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9DA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32C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3BA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9A8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49E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4596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6809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5DEC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4DDB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5A9E"/>
    <w:rsid w:val="008D6951"/>
    <w:rsid w:val="008D7DE6"/>
    <w:rsid w:val="008E1C23"/>
    <w:rsid w:val="008E26B1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03A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6652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87BEA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6F05"/>
    <w:rsid w:val="00A27815"/>
    <w:rsid w:val="00A27CBF"/>
    <w:rsid w:val="00A302EC"/>
    <w:rsid w:val="00A305C6"/>
    <w:rsid w:val="00A3174F"/>
    <w:rsid w:val="00A31975"/>
    <w:rsid w:val="00A31AF9"/>
    <w:rsid w:val="00A31B7C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201"/>
    <w:rsid w:val="00A43ACF"/>
    <w:rsid w:val="00A447AD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6778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56D12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2B7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0E80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9C2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06AB3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103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376C5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023"/>
    <w:rsid w:val="00EA61F8"/>
    <w:rsid w:val="00EA7181"/>
    <w:rsid w:val="00EB0744"/>
    <w:rsid w:val="00EB0AFE"/>
    <w:rsid w:val="00EB117C"/>
    <w:rsid w:val="00EB1DE6"/>
    <w:rsid w:val="00EB1E60"/>
    <w:rsid w:val="00EB269F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EDE"/>
    <w:rsid w:val="00F96FC8"/>
    <w:rsid w:val="00F977C9"/>
    <w:rsid w:val="00FA01DF"/>
    <w:rsid w:val="00FA041D"/>
    <w:rsid w:val="00FA17E8"/>
    <w:rsid w:val="00FA1ADD"/>
    <w:rsid w:val="00FA1EAD"/>
    <w:rsid w:val="00FA202B"/>
    <w:rsid w:val="00FA2567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A62457"/>
  <w15:chartTrackingRefBased/>
  <w15:docId w15:val="{31791050-539C-4B50-A126-D1E36124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E376C5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 w:cs="Arial"/>
      <w:b/>
      <w:szCs w:val="18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E376C5"/>
    <w:rPr>
      <w:rFonts w:ascii="Arial" w:hAnsi="Arial" w:cs="Arial"/>
      <w:b/>
      <w:sz w:val="24"/>
      <w:szCs w:val="1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customStyle="1" w:styleId="Puesto">
    <w:name w:val="Puesto"/>
    <w:aliases w:val="Title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Puest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abogabot.com" TargetMode="External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V3.0.dot</Template>
  <TotalTime>763</TotalTime>
  <Pages>15</Pages>
  <Words>1508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9789</CharactersWithSpaces>
  <SharedDoc>false</SharedDoc>
  <HLinks>
    <vt:vector size="36" baseType="variant">
      <vt:variant>
        <vt:i4>4522061</vt:i4>
      </vt:variant>
      <vt:variant>
        <vt:i4>67</vt:i4>
      </vt:variant>
      <vt:variant>
        <vt:i4>0</vt:i4>
      </vt:variant>
      <vt:variant>
        <vt:i4>5</vt:i4>
      </vt:variant>
      <vt:variant>
        <vt:lpwstr>http://www.abogabot.com/</vt:lpwstr>
      </vt:variant>
      <vt:variant>
        <vt:lpwstr/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Erik Leonel Cedillo Cruz</cp:lastModifiedBy>
  <cp:revision>3</cp:revision>
  <cp:lastPrinted>2011-07-14T14:23:00Z</cp:lastPrinted>
  <dcterms:created xsi:type="dcterms:W3CDTF">2022-03-04T04:23:00Z</dcterms:created>
  <dcterms:modified xsi:type="dcterms:W3CDTF">2022-03-04T17:06:00Z</dcterms:modified>
</cp:coreProperties>
</file>